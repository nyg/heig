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03C4" w14:textId="7EB9A47E" w:rsidR="001E2EA3" w:rsidRPr="00364DB9" w:rsidRDefault="00EA5CA2" w:rsidP="001E2EA3">
      <w:pPr>
        <w:pStyle w:val="Title"/>
        <w:jc w:val="center"/>
        <w:rPr>
          <w:sz w:val="40"/>
          <w:szCs w:val="40"/>
          <w:lang w:val="fr-FR"/>
        </w:rPr>
      </w:pPr>
      <w:r>
        <w:rPr>
          <w:rFonts w:ascii="Verdana" w:hAnsi="Verdana"/>
          <w:noProof/>
          <w:sz w:val="32"/>
          <w:lang w:val="fr-FR"/>
        </w:rPr>
        <w:drawing>
          <wp:anchor distT="0" distB="0" distL="114300" distR="114300" simplePos="0" relativeHeight="251739136" behindDoc="0" locked="0" layoutInCell="1" allowOverlap="1" wp14:anchorId="28665B8B" wp14:editId="18F961E6">
            <wp:simplePos x="0" y="0"/>
            <wp:positionH relativeFrom="column">
              <wp:posOffset>-288290</wp:posOffset>
            </wp:positionH>
            <wp:positionV relativeFrom="paragraph">
              <wp:posOffset>-194564</wp:posOffset>
            </wp:positionV>
            <wp:extent cx="1877568" cy="582832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-VD_Logo_96x29_RVB_ROU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58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B9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E99BA2" wp14:editId="65DB5532">
                <wp:simplePos x="0" y="0"/>
                <wp:positionH relativeFrom="column">
                  <wp:posOffset>5245100</wp:posOffset>
                </wp:positionH>
                <wp:positionV relativeFrom="paragraph">
                  <wp:posOffset>45466</wp:posOffset>
                </wp:positionV>
                <wp:extent cx="914400" cy="457200"/>
                <wp:effectExtent l="0" t="88900" r="0" b="8890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11773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0E4D" w14:textId="5AE9127B" w:rsidR="008D05F6" w:rsidRPr="00E26A98" w:rsidRDefault="008D05F6" w:rsidP="001E2EA3">
                            <w:pPr>
                              <w:rPr>
                                <w:rFonts w:ascii="Arial Black" w:hAnsi="Arial Black"/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99BA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13pt;margin-top:3.6pt;width:1in;height:36pt;rotation:1105126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" filled="f" stroked="f">
                <v:textbox>
                  <w:txbxContent>
                    <w:p w14:paraId="0FBF0E4D" w14:textId="5AE9127B" w:rsidR="008D05F6" w:rsidRPr="00E26A98" w:rsidRDefault="008D05F6" w:rsidP="001E2EA3">
                      <w:pPr>
                        <w:rPr>
                          <w:rFonts w:ascii="Arial Black" w:hAnsi="Arial Black"/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808080" w:themeColor="background1" w:themeShade="80"/>
                          <w:sz w:val="48"/>
                          <w:szCs w:val="48"/>
                        </w:rPr>
                        <w:t>SOS</w:t>
                      </w:r>
                    </w:p>
                  </w:txbxContent>
                </v:textbox>
              </v:shape>
            </w:pict>
          </mc:Fallback>
        </mc:AlternateContent>
      </w:r>
    </w:p>
    <w:p w14:paraId="462E5510" w14:textId="22AF04AD" w:rsidR="001E2EA3" w:rsidRPr="00364DB9" w:rsidRDefault="001E2EA3" w:rsidP="001E2EA3">
      <w:pPr>
        <w:jc w:val="center"/>
        <w:rPr>
          <w:rFonts w:ascii="Verdana" w:hAnsi="Verdana"/>
          <w:sz w:val="32"/>
          <w:szCs w:val="32"/>
          <w:lang w:val="fr-FR"/>
        </w:rPr>
      </w:pPr>
      <w:r w:rsidRPr="00364DB9">
        <w:rPr>
          <w:rFonts w:ascii="Verdana" w:hAnsi="Verdana"/>
          <w:sz w:val="32"/>
          <w:szCs w:val="32"/>
          <w:lang w:val="fr-FR"/>
        </w:rPr>
        <w:t xml:space="preserve">Sécurité </w:t>
      </w:r>
      <w:r w:rsidR="008D05F6">
        <w:rPr>
          <w:rFonts w:ascii="Verdana" w:hAnsi="Verdana"/>
          <w:sz w:val="32"/>
          <w:szCs w:val="32"/>
          <w:lang w:val="fr-FR"/>
        </w:rPr>
        <w:t>des systèmes</w:t>
      </w:r>
    </w:p>
    <w:p w14:paraId="7A821F00" w14:textId="77777777" w:rsidR="001E2EA3" w:rsidRPr="00364DB9" w:rsidRDefault="001E2EA3" w:rsidP="001E2EA3">
      <w:pPr>
        <w:pStyle w:val="BodyText"/>
        <w:rPr>
          <w:lang w:val="fr-FR"/>
        </w:rPr>
      </w:pPr>
    </w:p>
    <w:p w14:paraId="6CEC3B2F" w14:textId="77777777" w:rsidR="001E2EA3" w:rsidRPr="00364DB9" w:rsidRDefault="001E2EA3" w:rsidP="001E2EA3">
      <w:pPr>
        <w:pStyle w:val="BodyText"/>
        <w:rPr>
          <w:lang w:val="fr-FR"/>
        </w:rPr>
      </w:pPr>
    </w:p>
    <w:p w14:paraId="3DA76167" w14:textId="1BBBC499" w:rsidR="001E2EA3" w:rsidRPr="00364DB9" w:rsidRDefault="008D05F6" w:rsidP="001E2EA3">
      <w:pPr>
        <w:pStyle w:val="Title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LAB03</w:t>
      </w:r>
    </w:p>
    <w:p w14:paraId="5950727A" w14:textId="144C2461" w:rsidR="001E2EA3" w:rsidRPr="00364DB9" w:rsidRDefault="00210989" w:rsidP="001E2EA3">
      <w:pPr>
        <w:pStyle w:val="Title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Analyse d’</w:t>
      </w:r>
      <w:r w:rsidR="00840EB1">
        <w:rPr>
          <w:sz w:val="48"/>
          <w:szCs w:val="48"/>
          <w:lang w:val="fr-FR"/>
        </w:rPr>
        <w:t>application</w:t>
      </w:r>
      <w:r w:rsidR="008D05F6">
        <w:rPr>
          <w:sz w:val="48"/>
          <w:szCs w:val="48"/>
          <w:lang w:val="fr-FR"/>
        </w:rPr>
        <w:t xml:space="preserve"> </w:t>
      </w:r>
      <w:r>
        <w:rPr>
          <w:sz w:val="48"/>
          <w:szCs w:val="48"/>
          <w:lang w:val="fr-FR"/>
        </w:rPr>
        <w:t>mobile</w:t>
      </w:r>
    </w:p>
    <w:p w14:paraId="7E4485C9" w14:textId="77777777" w:rsidR="001E2EA3" w:rsidRPr="00364DB9" w:rsidRDefault="001E2EA3" w:rsidP="001E2EA3">
      <w:pPr>
        <w:pStyle w:val="BodyText"/>
        <w:rPr>
          <w:lang w:val="fr-FR"/>
        </w:rPr>
      </w:pPr>
    </w:p>
    <w:p w14:paraId="25CD7D90" w14:textId="184B00BF" w:rsidR="001E2EA3" w:rsidRPr="00364DB9" w:rsidRDefault="008D05F6" w:rsidP="001E2EA3">
      <w:pPr>
        <w:tabs>
          <w:tab w:val="left" w:pos="2410"/>
        </w:tabs>
        <w:spacing w:before="240"/>
        <w:jc w:val="center"/>
        <w:rPr>
          <w:sz w:val="24"/>
          <w:lang w:val="fr-FR"/>
        </w:rPr>
      </w:pPr>
      <w:r>
        <w:rPr>
          <w:sz w:val="24"/>
          <w:lang w:val="fr-FR"/>
        </w:rPr>
        <w:t>Fabrice</w:t>
      </w:r>
      <w:r w:rsidR="001E2EA3" w:rsidRPr="00364DB9"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Caralinda</w:t>
      </w:r>
      <w:proofErr w:type="spellEnd"/>
    </w:p>
    <w:p w14:paraId="5756B56F" w14:textId="436FF230" w:rsidR="001E2EA3" w:rsidRPr="00364DB9" w:rsidRDefault="008D05F6" w:rsidP="001E2EA3">
      <w:pPr>
        <w:tabs>
          <w:tab w:val="left" w:pos="2410"/>
        </w:tabs>
        <w:spacing w:before="240"/>
        <w:jc w:val="center"/>
        <w:rPr>
          <w:sz w:val="24"/>
          <w:lang w:val="fr-FR"/>
        </w:rPr>
      </w:pPr>
      <w:r>
        <w:rPr>
          <w:sz w:val="24"/>
          <w:lang w:val="fr-FR"/>
        </w:rPr>
        <w:t>Jeud</w:t>
      </w:r>
      <w:r w:rsidR="00D3234C">
        <w:rPr>
          <w:sz w:val="24"/>
          <w:lang w:val="fr-FR"/>
        </w:rPr>
        <w:t xml:space="preserve">i </w:t>
      </w:r>
      <w:r>
        <w:rPr>
          <w:sz w:val="24"/>
          <w:lang w:val="fr-FR"/>
        </w:rPr>
        <w:t>6</w:t>
      </w:r>
      <w:r w:rsidR="001E2EA3" w:rsidRPr="00364DB9">
        <w:rPr>
          <w:sz w:val="24"/>
          <w:lang w:val="fr-FR"/>
        </w:rPr>
        <w:t xml:space="preserve"> </w:t>
      </w:r>
      <w:r w:rsidR="00D3234C">
        <w:rPr>
          <w:sz w:val="24"/>
          <w:lang w:val="fr-FR"/>
        </w:rPr>
        <w:t xml:space="preserve">juin </w:t>
      </w:r>
      <w:r w:rsidR="00683DB8" w:rsidRPr="00364DB9">
        <w:rPr>
          <w:sz w:val="24"/>
          <w:lang w:val="fr-FR"/>
        </w:rPr>
        <w:t>201</w:t>
      </w:r>
      <w:r>
        <w:rPr>
          <w:sz w:val="24"/>
          <w:lang w:val="fr-FR"/>
        </w:rPr>
        <w:t>9</w:t>
      </w:r>
    </w:p>
    <w:p w14:paraId="347B3F0A" w14:textId="77777777" w:rsidR="001E2EA3" w:rsidRPr="00364DB9" w:rsidRDefault="001E2EA3" w:rsidP="001E2EA3">
      <w:pPr>
        <w:jc w:val="center"/>
        <w:rPr>
          <w:b/>
          <w:i/>
          <w:sz w:val="32"/>
          <w:szCs w:val="32"/>
          <w:lang w:val="fr-FR"/>
        </w:rPr>
      </w:pPr>
    </w:p>
    <w:p w14:paraId="772E22B2" w14:textId="77777777" w:rsidR="001E2EA3" w:rsidRPr="00364DB9" w:rsidRDefault="001E2EA3" w:rsidP="001E2EA3">
      <w:pPr>
        <w:rPr>
          <w:lang w:val="fr-FR"/>
        </w:rPr>
      </w:pPr>
      <w:r w:rsidRPr="00364D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B919E8" wp14:editId="4B23856A">
                <wp:simplePos x="0" y="0"/>
                <wp:positionH relativeFrom="column">
                  <wp:posOffset>-430186</wp:posOffset>
                </wp:positionH>
                <wp:positionV relativeFrom="paragraph">
                  <wp:posOffset>156210</wp:posOffset>
                </wp:positionV>
                <wp:extent cx="7075918" cy="0"/>
                <wp:effectExtent l="0" t="0" r="3619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918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56DE" id="Straight Connector 2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5pt,12.3pt" to="523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" strokecolor="black [3200]" strokeweight="2pt"/>
            </w:pict>
          </mc:Fallback>
        </mc:AlternateContent>
      </w:r>
    </w:p>
    <w:p w14:paraId="3FF5EC1E" w14:textId="77777777" w:rsidR="001E2EA3" w:rsidRPr="00364DB9" w:rsidRDefault="001E2EA3" w:rsidP="001E2EA3">
      <w:pPr>
        <w:rPr>
          <w:lang w:val="fr-FR"/>
        </w:rPr>
      </w:pPr>
    </w:p>
    <w:p w14:paraId="5E87EBF4" w14:textId="77777777" w:rsidR="001E2EA3" w:rsidRPr="00364DB9" w:rsidRDefault="001E2EA3" w:rsidP="001E2EA3">
      <w:pPr>
        <w:rPr>
          <w:lang w:val="fr-FR"/>
        </w:rPr>
      </w:pPr>
    </w:p>
    <w:p w14:paraId="1F73C955" w14:textId="36E4CDA8" w:rsidR="001E2EA3" w:rsidRPr="00364DB9" w:rsidRDefault="001E2EA3" w:rsidP="001E2EA3">
      <w:pPr>
        <w:rPr>
          <w:sz w:val="28"/>
          <w:szCs w:val="32"/>
          <w:lang w:val="fr-FR"/>
        </w:rPr>
      </w:pPr>
      <w:r w:rsidRPr="00364DB9">
        <w:rPr>
          <w:sz w:val="28"/>
          <w:szCs w:val="32"/>
          <w:lang w:val="fr-FR"/>
        </w:rPr>
        <w:t>Nom</w:t>
      </w:r>
      <w:r w:rsidR="00C719BB">
        <w:rPr>
          <w:sz w:val="28"/>
          <w:szCs w:val="32"/>
          <w:lang w:val="fr-FR"/>
        </w:rPr>
        <w:t>s</w:t>
      </w:r>
      <w:r w:rsidRPr="00364DB9">
        <w:rPr>
          <w:sz w:val="28"/>
          <w:szCs w:val="32"/>
          <w:lang w:val="fr-FR"/>
        </w:rPr>
        <w:t> :</w:t>
      </w:r>
      <w:r w:rsidRPr="00364DB9">
        <w:rPr>
          <w:sz w:val="28"/>
          <w:szCs w:val="32"/>
          <w:lang w:val="fr-FR"/>
        </w:rPr>
        <w:tab/>
      </w:r>
      <w:r w:rsidRPr="00364DB9">
        <w:rPr>
          <w:sz w:val="28"/>
          <w:szCs w:val="32"/>
          <w:lang w:val="fr-FR"/>
        </w:rPr>
        <w:tab/>
        <w:t>__</w:t>
      </w:r>
      <w:proofErr w:type="spellStart"/>
      <w:r w:rsidR="00C719BB" w:rsidRPr="00C719BB">
        <w:rPr>
          <w:sz w:val="28"/>
          <w:szCs w:val="32"/>
          <w:u w:val="single"/>
          <w:lang w:val="fr-FR"/>
        </w:rPr>
        <w:t>Garanis</w:t>
      </w:r>
      <w:proofErr w:type="spellEnd"/>
      <w:r w:rsidR="00C719BB" w:rsidRPr="00C719BB">
        <w:rPr>
          <w:sz w:val="28"/>
          <w:szCs w:val="32"/>
          <w:u w:val="single"/>
          <w:lang w:val="fr-FR"/>
        </w:rPr>
        <w:t>, Mizutani</w:t>
      </w:r>
      <w:r w:rsidRPr="00364DB9">
        <w:rPr>
          <w:sz w:val="28"/>
          <w:szCs w:val="32"/>
          <w:lang w:val="fr-FR"/>
        </w:rPr>
        <w:t>_________________________</w:t>
      </w:r>
    </w:p>
    <w:p w14:paraId="37FF859D" w14:textId="77777777" w:rsidR="001E2EA3" w:rsidRPr="00364DB9" w:rsidRDefault="001E2EA3" w:rsidP="001E2EA3">
      <w:pPr>
        <w:rPr>
          <w:sz w:val="28"/>
          <w:szCs w:val="32"/>
          <w:lang w:val="fr-FR"/>
        </w:rPr>
      </w:pPr>
    </w:p>
    <w:p w14:paraId="60B5B9AA" w14:textId="66B3C47A" w:rsidR="001E2EA3" w:rsidRPr="00364DB9" w:rsidRDefault="001E2EA3" w:rsidP="001E2EA3">
      <w:pPr>
        <w:rPr>
          <w:sz w:val="28"/>
          <w:szCs w:val="32"/>
          <w:lang w:val="fr-FR"/>
        </w:rPr>
      </w:pPr>
      <w:r w:rsidRPr="00364DB9">
        <w:rPr>
          <w:sz w:val="28"/>
          <w:szCs w:val="32"/>
          <w:lang w:val="fr-FR"/>
        </w:rPr>
        <w:t>Prénom</w:t>
      </w:r>
      <w:r w:rsidR="00C719BB">
        <w:rPr>
          <w:sz w:val="28"/>
          <w:szCs w:val="32"/>
          <w:lang w:val="fr-FR"/>
        </w:rPr>
        <w:t>s</w:t>
      </w:r>
      <w:r w:rsidRPr="00364DB9">
        <w:rPr>
          <w:sz w:val="28"/>
          <w:szCs w:val="32"/>
          <w:lang w:val="fr-FR"/>
        </w:rPr>
        <w:t> :</w:t>
      </w:r>
      <w:r w:rsidRPr="00364DB9">
        <w:rPr>
          <w:sz w:val="28"/>
          <w:szCs w:val="32"/>
          <w:lang w:val="fr-FR"/>
        </w:rPr>
        <w:tab/>
      </w:r>
      <w:r w:rsidRPr="00364DB9">
        <w:rPr>
          <w:sz w:val="28"/>
          <w:szCs w:val="32"/>
          <w:lang w:val="fr-FR"/>
        </w:rPr>
        <w:tab/>
        <w:t>__</w:t>
      </w:r>
      <w:r w:rsidR="00C719BB" w:rsidRPr="00C719BB">
        <w:rPr>
          <w:sz w:val="28"/>
          <w:szCs w:val="32"/>
          <w:u w:val="single"/>
          <w:lang w:val="fr-FR"/>
        </w:rPr>
        <w:t>Nikolaos, Nathanaël</w:t>
      </w:r>
      <w:r w:rsidRPr="00364DB9">
        <w:rPr>
          <w:sz w:val="28"/>
          <w:szCs w:val="32"/>
          <w:lang w:val="fr-FR"/>
        </w:rPr>
        <w:t>______________________</w:t>
      </w:r>
    </w:p>
    <w:p w14:paraId="36A0A299" w14:textId="77777777" w:rsidR="001E2EA3" w:rsidRPr="00364DB9" w:rsidRDefault="001E2EA3" w:rsidP="001E2EA3">
      <w:pPr>
        <w:rPr>
          <w:sz w:val="32"/>
          <w:szCs w:val="32"/>
          <w:lang w:val="fr-FR"/>
        </w:rPr>
      </w:pPr>
    </w:p>
    <w:p w14:paraId="0C9324F4" w14:textId="77777777" w:rsidR="001E2EA3" w:rsidRPr="00364DB9" w:rsidRDefault="001E2EA3" w:rsidP="001E2EA3">
      <w:pPr>
        <w:rPr>
          <w:sz w:val="32"/>
          <w:szCs w:val="32"/>
          <w:lang w:val="fr-FR"/>
        </w:rPr>
      </w:pPr>
      <w:r w:rsidRPr="00364D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C20CD3" wp14:editId="2B72C1E9">
                <wp:simplePos x="0" y="0"/>
                <wp:positionH relativeFrom="column">
                  <wp:posOffset>-439076</wp:posOffset>
                </wp:positionH>
                <wp:positionV relativeFrom="paragraph">
                  <wp:posOffset>140335</wp:posOffset>
                </wp:positionV>
                <wp:extent cx="7075805" cy="0"/>
                <wp:effectExtent l="0" t="0" r="3619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8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89A22" id="Straight Connector 7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1.05pt" to="522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" strokecolor="black [3200]" strokeweight="2pt"/>
            </w:pict>
          </mc:Fallback>
        </mc:AlternateContent>
      </w:r>
    </w:p>
    <w:p w14:paraId="03FD4FA7" w14:textId="77777777" w:rsidR="001E2EA3" w:rsidRPr="00364DB9" w:rsidRDefault="001E2EA3" w:rsidP="001E2EA3">
      <w:pPr>
        <w:rPr>
          <w:sz w:val="32"/>
          <w:szCs w:val="32"/>
          <w:lang w:val="fr-FR"/>
        </w:rPr>
      </w:pPr>
    </w:p>
    <w:p w14:paraId="1393CCA4" w14:textId="77777777" w:rsidR="00B62142" w:rsidRDefault="008D05F6" w:rsidP="00B62142">
      <w:pPr>
        <w:rPr>
          <w:lang w:val="fr-FR"/>
        </w:rPr>
      </w:pPr>
      <w:r>
        <w:rPr>
          <w:lang w:val="fr-FR"/>
        </w:rPr>
        <w:t>Introduction :</w:t>
      </w:r>
      <w:r w:rsidR="00B62142">
        <w:rPr>
          <w:lang w:val="fr-FR"/>
        </w:rPr>
        <w:t xml:space="preserve"> </w:t>
      </w:r>
    </w:p>
    <w:p w14:paraId="33B92001" w14:textId="77777777" w:rsidR="00B62142" w:rsidRDefault="00B62142" w:rsidP="00B62142">
      <w:pPr>
        <w:rPr>
          <w:lang w:val="fr-FR"/>
        </w:rPr>
      </w:pPr>
    </w:p>
    <w:p w14:paraId="27076E53" w14:textId="281E769D" w:rsidR="008D05F6" w:rsidRDefault="008D05F6" w:rsidP="00B62142">
      <w:pPr>
        <w:rPr>
          <w:lang w:val="fr-FR"/>
        </w:rPr>
      </w:pPr>
      <w:r>
        <w:rPr>
          <w:lang w:val="fr-FR"/>
        </w:rPr>
        <w:t xml:space="preserve">L’objection de ce laboratoire est de mettre en pratique la théorie vue durant le cours </w:t>
      </w:r>
      <w:r w:rsidR="00840EB1">
        <w:rPr>
          <w:lang w:val="fr-FR"/>
        </w:rPr>
        <w:t xml:space="preserve">de sécurité </w:t>
      </w:r>
      <w:r>
        <w:rPr>
          <w:lang w:val="fr-FR"/>
        </w:rPr>
        <w:t>mobile.</w:t>
      </w:r>
    </w:p>
    <w:p w14:paraId="698681A1" w14:textId="6827F73F" w:rsidR="008D05F6" w:rsidRDefault="008D05F6" w:rsidP="001E2EA3">
      <w:pPr>
        <w:rPr>
          <w:lang w:val="fr-FR"/>
        </w:rPr>
      </w:pPr>
    </w:p>
    <w:p w14:paraId="60450C18" w14:textId="64BB682D" w:rsidR="008D05F6" w:rsidRDefault="008D05F6" w:rsidP="001E2EA3">
      <w:pPr>
        <w:rPr>
          <w:lang w:val="fr-FR"/>
        </w:rPr>
      </w:pPr>
      <w:r>
        <w:rPr>
          <w:lang w:val="fr-FR"/>
        </w:rPr>
        <w:t>Rendu Attendu :</w:t>
      </w:r>
    </w:p>
    <w:p w14:paraId="05D63122" w14:textId="50972DC4" w:rsidR="00840EB1" w:rsidRPr="00840EB1" w:rsidRDefault="00840EB1" w:rsidP="00840EB1">
      <w:pPr>
        <w:pStyle w:val="Textbody"/>
        <w:numPr>
          <w:ilvl w:val="0"/>
          <w:numId w:val="30"/>
        </w:numPr>
        <w:spacing w:after="26"/>
        <w:rPr>
          <w:rFonts w:asciiTheme="majorHAnsi" w:hAnsiTheme="majorHAnsi"/>
          <w:b/>
          <w:bCs/>
          <w:sz w:val="22"/>
          <w:szCs w:val="22"/>
        </w:rPr>
      </w:pPr>
      <w:r w:rsidRPr="00840EB1">
        <w:rPr>
          <w:rFonts w:asciiTheme="majorHAnsi" w:hAnsiTheme="majorHAnsi"/>
          <w:sz w:val="22"/>
          <w:szCs w:val="22"/>
        </w:rPr>
        <w:t>Ce laboratoire doit être réalisé</w:t>
      </w:r>
      <w:r w:rsidRPr="00840EB1">
        <w:rPr>
          <w:rFonts w:asciiTheme="majorHAnsi" w:hAnsiTheme="majorHAnsi"/>
          <w:b/>
          <w:bCs/>
          <w:sz w:val="22"/>
          <w:szCs w:val="22"/>
        </w:rPr>
        <w:t xml:space="preserve"> par groupe de deux au maximum</w:t>
      </w:r>
    </w:p>
    <w:p w14:paraId="052796A9" w14:textId="77777777" w:rsidR="00840EB1" w:rsidRPr="00840EB1" w:rsidRDefault="00840EB1" w:rsidP="00840EB1">
      <w:pPr>
        <w:pStyle w:val="Textbody"/>
        <w:numPr>
          <w:ilvl w:val="0"/>
          <w:numId w:val="30"/>
        </w:numPr>
        <w:spacing w:after="26"/>
        <w:rPr>
          <w:rFonts w:asciiTheme="majorHAnsi" w:hAnsiTheme="majorHAnsi"/>
          <w:bCs/>
          <w:sz w:val="22"/>
          <w:szCs w:val="22"/>
        </w:rPr>
      </w:pPr>
      <w:r w:rsidRPr="00840EB1">
        <w:rPr>
          <w:rFonts w:asciiTheme="majorHAnsi" w:hAnsiTheme="majorHAnsi"/>
          <w:bCs/>
          <w:sz w:val="22"/>
          <w:szCs w:val="22"/>
        </w:rPr>
        <w:t>Un rapport répondant de manières détaillées aux questions posées dans ce document doit être remis à la fin du travail</w:t>
      </w:r>
    </w:p>
    <w:p w14:paraId="5ACB7270" w14:textId="15F09773" w:rsidR="00840EB1" w:rsidRPr="00840EB1" w:rsidRDefault="00840EB1" w:rsidP="00840EB1">
      <w:pPr>
        <w:pStyle w:val="Textbody"/>
        <w:numPr>
          <w:ilvl w:val="0"/>
          <w:numId w:val="30"/>
        </w:numPr>
        <w:spacing w:after="0"/>
        <w:rPr>
          <w:rFonts w:asciiTheme="majorHAnsi" w:hAnsiTheme="majorHAnsi"/>
          <w:sz w:val="22"/>
          <w:szCs w:val="22"/>
        </w:rPr>
      </w:pPr>
      <w:r w:rsidRPr="00840EB1">
        <w:rPr>
          <w:rFonts w:asciiTheme="majorHAnsi" w:hAnsiTheme="majorHAnsi"/>
          <w:sz w:val="22"/>
          <w:szCs w:val="22"/>
        </w:rPr>
        <w:t xml:space="preserve">Le rapport au format </w:t>
      </w:r>
      <w:r w:rsidRPr="00840EB1">
        <w:rPr>
          <w:rFonts w:asciiTheme="majorHAnsi" w:hAnsiTheme="majorHAnsi"/>
          <w:b/>
          <w:sz w:val="22"/>
          <w:szCs w:val="22"/>
        </w:rPr>
        <w:t>PDF</w:t>
      </w:r>
      <w:r w:rsidRPr="00840EB1">
        <w:rPr>
          <w:rFonts w:asciiTheme="majorHAnsi" w:hAnsiTheme="majorHAnsi"/>
          <w:sz w:val="22"/>
          <w:szCs w:val="22"/>
        </w:rPr>
        <w:t xml:space="preserve"> doit être transmis par mail au plus tard le </w:t>
      </w:r>
      <w:r w:rsidRPr="00840EB1">
        <w:rPr>
          <w:rFonts w:asciiTheme="majorHAnsi" w:hAnsiTheme="majorHAnsi"/>
          <w:b/>
          <w:bCs/>
          <w:sz w:val="22"/>
          <w:szCs w:val="22"/>
        </w:rPr>
        <w:t>1</w:t>
      </w:r>
      <w:r>
        <w:rPr>
          <w:rFonts w:asciiTheme="majorHAnsi" w:hAnsiTheme="majorHAnsi"/>
          <w:b/>
          <w:bCs/>
          <w:sz w:val="22"/>
          <w:szCs w:val="22"/>
        </w:rPr>
        <w:t>3</w:t>
      </w:r>
      <w:r w:rsidRPr="00840EB1">
        <w:rPr>
          <w:rFonts w:asciiTheme="majorHAnsi" w:hAnsiTheme="majorHAnsi"/>
          <w:b/>
          <w:bCs/>
          <w:sz w:val="22"/>
          <w:szCs w:val="22"/>
        </w:rPr>
        <w:t>.0</w:t>
      </w:r>
      <w:r>
        <w:rPr>
          <w:rFonts w:asciiTheme="majorHAnsi" w:hAnsiTheme="majorHAnsi"/>
          <w:b/>
          <w:bCs/>
          <w:sz w:val="22"/>
          <w:szCs w:val="22"/>
        </w:rPr>
        <w:t>6</w:t>
      </w:r>
      <w:r w:rsidRPr="00840EB1">
        <w:rPr>
          <w:rFonts w:asciiTheme="majorHAnsi" w:hAnsiTheme="majorHAnsi"/>
          <w:b/>
          <w:bCs/>
          <w:sz w:val="22"/>
          <w:szCs w:val="22"/>
        </w:rPr>
        <w:t>.2019</w:t>
      </w:r>
      <w:r w:rsidRPr="00840EB1">
        <w:rPr>
          <w:rFonts w:asciiTheme="majorHAnsi" w:hAnsiTheme="majorHAnsi"/>
          <w:sz w:val="22"/>
          <w:szCs w:val="22"/>
        </w:rPr>
        <w:t xml:space="preserve"> à </w:t>
      </w:r>
      <w:r w:rsidRPr="00840EB1">
        <w:rPr>
          <w:rFonts w:asciiTheme="majorHAnsi" w:hAnsiTheme="majorHAnsi"/>
          <w:b/>
          <w:bCs/>
          <w:sz w:val="22"/>
          <w:szCs w:val="22"/>
        </w:rPr>
        <w:t>1</w:t>
      </w:r>
      <w:r>
        <w:rPr>
          <w:rFonts w:asciiTheme="majorHAnsi" w:hAnsiTheme="majorHAnsi"/>
          <w:b/>
          <w:bCs/>
          <w:sz w:val="22"/>
          <w:szCs w:val="22"/>
        </w:rPr>
        <w:t>6</w:t>
      </w:r>
      <w:r w:rsidRPr="00840EB1">
        <w:rPr>
          <w:rFonts w:asciiTheme="majorHAnsi" w:hAnsiTheme="majorHAnsi"/>
          <w:b/>
          <w:bCs/>
          <w:sz w:val="22"/>
          <w:szCs w:val="22"/>
        </w:rPr>
        <w:t>h</w:t>
      </w:r>
      <w:r>
        <w:rPr>
          <w:rFonts w:asciiTheme="majorHAnsi" w:hAnsiTheme="majorHAnsi"/>
          <w:b/>
          <w:bCs/>
          <w:sz w:val="22"/>
          <w:szCs w:val="22"/>
        </w:rPr>
        <w:t>3</w:t>
      </w:r>
      <w:r w:rsidRPr="00840EB1">
        <w:rPr>
          <w:rFonts w:asciiTheme="majorHAnsi" w:hAnsiTheme="majorHAnsi"/>
          <w:b/>
          <w:bCs/>
          <w:sz w:val="22"/>
          <w:szCs w:val="22"/>
        </w:rPr>
        <w:t>0</w:t>
      </w:r>
      <w:r w:rsidRPr="00840EB1">
        <w:rPr>
          <w:rFonts w:asciiTheme="majorHAnsi" w:hAnsiTheme="majorHAnsi"/>
          <w:sz w:val="22"/>
          <w:szCs w:val="22"/>
        </w:rPr>
        <w:t xml:space="preserve"> à :</w:t>
      </w:r>
    </w:p>
    <w:p w14:paraId="6BD44EA0" w14:textId="487FEE6B" w:rsidR="00840EB1" w:rsidRDefault="00840EB1" w:rsidP="00840EB1">
      <w:pPr>
        <w:pStyle w:val="Textbody"/>
        <w:numPr>
          <w:ilvl w:val="1"/>
          <w:numId w:val="30"/>
        </w:numPr>
        <w:spacing w:after="0"/>
        <w:rPr>
          <w:rFonts w:asciiTheme="majorHAnsi" w:hAnsiTheme="majorHAnsi"/>
          <w:sz w:val="22"/>
          <w:szCs w:val="22"/>
          <w:u w:val="single"/>
        </w:rPr>
      </w:pPr>
      <w:r w:rsidRPr="00840EB1">
        <w:rPr>
          <w:rFonts w:asciiTheme="majorHAnsi" w:hAnsiTheme="majorHAnsi"/>
          <w:sz w:val="22"/>
          <w:szCs w:val="22"/>
          <w:u w:val="single"/>
        </w:rPr>
        <w:t>fabrice@scrt.ch</w:t>
      </w:r>
    </w:p>
    <w:p w14:paraId="6EEA5290" w14:textId="25AF8364" w:rsidR="00840EB1" w:rsidRPr="00C135E0" w:rsidRDefault="00840EB1" w:rsidP="00C135E0">
      <w:pPr>
        <w:pStyle w:val="Textbody"/>
        <w:numPr>
          <w:ilvl w:val="1"/>
          <w:numId w:val="30"/>
        </w:numPr>
        <w:spacing w:after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>lucie.steiner</w:t>
      </w:r>
      <w:r w:rsidRPr="00840EB1">
        <w:rPr>
          <w:rFonts w:asciiTheme="majorHAnsi" w:hAnsiTheme="majorHAnsi"/>
          <w:sz w:val="22"/>
          <w:szCs w:val="22"/>
          <w:u w:val="single"/>
        </w:rPr>
        <w:t>@</w:t>
      </w:r>
      <w:r>
        <w:rPr>
          <w:rFonts w:asciiTheme="majorHAnsi" w:hAnsiTheme="majorHAnsi"/>
          <w:sz w:val="22"/>
          <w:szCs w:val="22"/>
          <w:u w:val="single"/>
        </w:rPr>
        <w:t>heig-vd.ch</w:t>
      </w:r>
    </w:p>
    <w:p w14:paraId="481CF447" w14:textId="63E47A8C" w:rsidR="00840EB1" w:rsidRPr="00840EB1" w:rsidRDefault="00840EB1" w:rsidP="00840EB1">
      <w:pPr>
        <w:pStyle w:val="Textbody"/>
        <w:numPr>
          <w:ilvl w:val="0"/>
          <w:numId w:val="30"/>
        </w:numPr>
        <w:spacing w:after="0"/>
        <w:rPr>
          <w:rFonts w:asciiTheme="majorHAnsi" w:hAnsiTheme="majorHAnsi"/>
          <w:sz w:val="22"/>
          <w:szCs w:val="22"/>
        </w:rPr>
      </w:pPr>
      <w:r w:rsidRPr="00840EB1">
        <w:rPr>
          <w:rFonts w:asciiTheme="majorHAnsi" w:hAnsiTheme="majorHAnsi"/>
          <w:sz w:val="22"/>
          <w:szCs w:val="22"/>
        </w:rPr>
        <w:t>Chaque jour de retard réduira la note d’un point. Le nom du document doit respecter le format suivant : </w:t>
      </w:r>
      <w:r w:rsidRPr="00840EB1">
        <w:rPr>
          <w:rFonts w:asciiTheme="majorHAnsi" w:hAnsiTheme="majorHAnsi"/>
          <w:b/>
          <w:sz w:val="22"/>
          <w:szCs w:val="22"/>
        </w:rPr>
        <w:t>sos-lab0</w:t>
      </w:r>
      <w:r>
        <w:rPr>
          <w:rFonts w:asciiTheme="majorHAnsi" w:hAnsiTheme="majorHAnsi"/>
          <w:b/>
          <w:sz w:val="22"/>
          <w:szCs w:val="22"/>
        </w:rPr>
        <w:t>3</w:t>
      </w:r>
      <w:r w:rsidRPr="00840EB1">
        <w:rPr>
          <w:rFonts w:asciiTheme="majorHAnsi" w:hAnsiTheme="majorHAnsi"/>
          <w:b/>
          <w:sz w:val="22"/>
          <w:szCs w:val="22"/>
        </w:rPr>
        <w:t>_nom1_nom2.pdf</w:t>
      </w:r>
    </w:p>
    <w:p w14:paraId="429BF177" w14:textId="77777777" w:rsidR="001E2EA3" w:rsidRPr="00364DB9" w:rsidRDefault="001E2EA3" w:rsidP="001E2EA3">
      <w:pPr>
        <w:rPr>
          <w:sz w:val="24"/>
          <w:lang w:val="fr-FR"/>
        </w:rPr>
      </w:pPr>
    </w:p>
    <w:p w14:paraId="5B6DB835" w14:textId="2CB03F9A" w:rsidR="001E2EA3" w:rsidRPr="00364DB9" w:rsidRDefault="000242C2" w:rsidP="001E2EA3">
      <w:pPr>
        <w:rPr>
          <w:lang w:val="fr-FR" w:eastAsia="fr-CH"/>
        </w:rPr>
      </w:pPr>
      <w:r w:rsidRPr="00364DB9">
        <w:rPr>
          <w:lang w:val="fr-FR" w:eastAsia="fr-CH"/>
        </w:rPr>
        <w:t>Liste des questions :</w:t>
      </w:r>
    </w:p>
    <w:p w14:paraId="529EEC06" w14:textId="60624961" w:rsidR="00272D7A" w:rsidRPr="00272D7A" w:rsidRDefault="000B72EB">
      <w:pPr>
        <w:pStyle w:val="TOC1"/>
        <w:rPr>
          <w:rFonts w:eastAsiaTheme="minorEastAsia" w:cstheme="minorBidi"/>
          <w:b w:val="0"/>
          <w:noProof/>
          <w:kern w:val="0"/>
          <w:sz w:val="24"/>
          <w:szCs w:val="24"/>
          <w:lang w:val="fr-FR" w:eastAsia="en-US"/>
        </w:rPr>
      </w:pPr>
      <w:r w:rsidRPr="00364DB9">
        <w:rPr>
          <w:lang w:val="fr-FR" w:eastAsia="fr-CH"/>
        </w:rPr>
        <w:fldChar w:fldCharType="begin"/>
      </w:r>
      <w:r w:rsidRPr="00364DB9">
        <w:rPr>
          <w:lang w:val="fr-FR" w:eastAsia="fr-CH"/>
        </w:rPr>
        <w:instrText xml:space="preserve"> TOC \o "1-1" </w:instrText>
      </w:r>
      <w:r w:rsidRPr="00364DB9">
        <w:rPr>
          <w:lang w:val="fr-FR" w:eastAsia="fr-CH"/>
        </w:rPr>
        <w:fldChar w:fldCharType="separate"/>
      </w:r>
      <w:r w:rsidR="00272D7A" w:rsidRPr="00A16653">
        <w:rPr>
          <w:noProof/>
          <w:lang w:val="fr-FR"/>
        </w:rPr>
        <w:t>Question 1. Analyse statique (1</w:t>
      </w:r>
      <w:r w:rsidR="00B05445">
        <w:rPr>
          <w:noProof/>
          <w:lang w:val="fr-FR"/>
        </w:rPr>
        <w:t>3</w:t>
      </w:r>
      <w:r w:rsidR="00272D7A" w:rsidRPr="00A16653">
        <w:rPr>
          <w:noProof/>
          <w:lang w:val="fr-FR"/>
        </w:rPr>
        <w:t xml:space="preserve"> pts)</w:t>
      </w:r>
      <w:r w:rsidR="00272D7A">
        <w:rPr>
          <w:noProof/>
        </w:rPr>
        <w:tab/>
      </w:r>
      <w:r w:rsidR="00272D7A">
        <w:rPr>
          <w:noProof/>
        </w:rPr>
        <w:fldChar w:fldCharType="begin"/>
      </w:r>
      <w:r w:rsidR="00272D7A">
        <w:rPr>
          <w:noProof/>
        </w:rPr>
        <w:instrText xml:space="preserve"> PAGEREF _Toc9956200 \h </w:instrText>
      </w:r>
      <w:r w:rsidR="00272D7A">
        <w:rPr>
          <w:noProof/>
        </w:rPr>
      </w:r>
      <w:r w:rsidR="00272D7A">
        <w:rPr>
          <w:noProof/>
        </w:rPr>
        <w:fldChar w:fldCharType="separate"/>
      </w:r>
      <w:r w:rsidR="00EE2EEB">
        <w:rPr>
          <w:noProof/>
        </w:rPr>
        <w:t>2</w:t>
      </w:r>
      <w:r w:rsidR="00272D7A">
        <w:rPr>
          <w:noProof/>
        </w:rPr>
        <w:fldChar w:fldCharType="end"/>
      </w:r>
    </w:p>
    <w:p w14:paraId="35D1834A" w14:textId="3C3A711B" w:rsidR="00272D7A" w:rsidRDefault="00272D7A">
      <w:pPr>
        <w:pStyle w:val="TOC1"/>
        <w:rPr>
          <w:rFonts w:eastAsiaTheme="minorEastAsia" w:cstheme="minorBidi"/>
          <w:b w:val="0"/>
          <w:noProof/>
          <w:kern w:val="0"/>
          <w:sz w:val="24"/>
          <w:szCs w:val="24"/>
          <w:lang w:val="en-US" w:eastAsia="en-US"/>
        </w:rPr>
      </w:pPr>
      <w:r w:rsidRPr="00EE2EEB">
        <w:rPr>
          <w:noProof/>
        </w:rPr>
        <w:t xml:space="preserve">Question 2. </w:t>
      </w:r>
      <w:r w:rsidRPr="00C91C37">
        <w:rPr>
          <w:noProof/>
          <w:lang w:val="en-US"/>
        </w:rPr>
        <w:t>Reverse Engineering (2</w:t>
      </w:r>
      <w:r w:rsidR="0011186F">
        <w:rPr>
          <w:noProof/>
          <w:lang w:val="en-US"/>
        </w:rPr>
        <w:t>2</w:t>
      </w:r>
      <w:r w:rsidRPr="00C91C37">
        <w:rPr>
          <w:noProof/>
          <w:lang w:val="en-US"/>
        </w:rPr>
        <w:t xml:space="preserve"> pts)</w:t>
      </w:r>
      <w:r w:rsidRPr="00C91C37">
        <w:rPr>
          <w:noProof/>
          <w:lang w:val="en-US"/>
        </w:rPr>
        <w:tab/>
      </w:r>
      <w:r>
        <w:rPr>
          <w:noProof/>
        </w:rPr>
        <w:fldChar w:fldCharType="begin"/>
      </w:r>
      <w:r w:rsidRPr="00C91C37">
        <w:rPr>
          <w:noProof/>
          <w:lang w:val="en-US"/>
        </w:rPr>
        <w:instrText xml:space="preserve"> PAGEREF _Toc9956201 \h </w:instrText>
      </w:r>
      <w:r>
        <w:rPr>
          <w:noProof/>
        </w:rPr>
      </w:r>
      <w:r>
        <w:rPr>
          <w:noProof/>
        </w:rPr>
        <w:fldChar w:fldCharType="separate"/>
      </w:r>
      <w:r w:rsidR="00EE2EEB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41A670F2" w14:textId="3006E272" w:rsidR="00272D7A" w:rsidRPr="00C91C37" w:rsidRDefault="00272D7A">
      <w:pPr>
        <w:pStyle w:val="TOC1"/>
        <w:rPr>
          <w:rFonts w:eastAsiaTheme="minorEastAsia" w:cstheme="minorBidi"/>
          <w:b w:val="0"/>
          <w:noProof/>
          <w:kern w:val="0"/>
          <w:sz w:val="24"/>
          <w:szCs w:val="24"/>
          <w:lang w:val="fr-FR" w:eastAsia="en-US"/>
        </w:rPr>
      </w:pPr>
      <w:r w:rsidRPr="00C91C37">
        <w:rPr>
          <w:noProof/>
          <w:lang w:val="en-US"/>
        </w:rPr>
        <w:t xml:space="preserve">Question 3. </w:t>
      </w:r>
      <w:r w:rsidRPr="00A16653">
        <w:rPr>
          <w:noProof/>
          <w:lang w:val="fr-FR"/>
        </w:rPr>
        <w:t>Analyse Dynamique (1</w:t>
      </w:r>
      <w:r w:rsidR="0011186F">
        <w:rPr>
          <w:noProof/>
          <w:lang w:val="fr-FR"/>
        </w:rPr>
        <w:t>3</w:t>
      </w:r>
      <w:r w:rsidRPr="00A16653">
        <w:rPr>
          <w:noProof/>
          <w:lang w:val="fr-FR"/>
        </w:rPr>
        <w:t xml:space="preserve"> pts)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_Toc9956202 \h </w:instrText>
      </w:r>
      <w:r>
        <w:rPr>
          <w:noProof/>
        </w:rPr>
      </w:r>
      <w:r>
        <w:rPr>
          <w:noProof/>
        </w:rPr>
        <w:fldChar w:fldCharType="separate"/>
      </w:r>
      <w:r w:rsidR="00EE2EEB">
        <w:rPr>
          <w:noProof/>
        </w:rPr>
        <w:t>6</w:t>
      </w:r>
      <w:r>
        <w:rPr>
          <w:noProof/>
        </w:rPr>
        <w:fldChar w:fldCharType="end"/>
      </w:r>
    </w:p>
    <w:p w14:paraId="49992928" w14:textId="2140EBB3" w:rsidR="00840EB1" w:rsidRPr="00A24592" w:rsidRDefault="000B72EB" w:rsidP="00A24592">
      <w:pPr>
        <w:pStyle w:val="TOC1"/>
        <w:rPr>
          <w:rFonts w:eastAsiaTheme="minorEastAsia" w:cstheme="minorBidi"/>
          <w:b w:val="0"/>
          <w:noProof/>
          <w:kern w:val="0"/>
          <w:sz w:val="24"/>
          <w:szCs w:val="24"/>
          <w:lang w:val="fr-FR" w:eastAsia="ja-JP"/>
        </w:rPr>
      </w:pPr>
      <w:r w:rsidRPr="00364DB9">
        <w:rPr>
          <w:lang w:val="fr-FR" w:eastAsia="fr-CH"/>
        </w:rPr>
        <w:fldChar w:fldCharType="end"/>
      </w:r>
    </w:p>
    <w:p w14:paraId="1F8E0435" w14:textId="19B5D896" w:rsidR="00B45BDC" w:rsidRPr="00C566F5" w:rsidRDefault="00847EA6" w:rsidP="00C566F5">
      <w:pPr>
        <w:rPr>
          <w:b/>
          <w:sz w:val="24"/>
          <w:lang w:val="fr-FR"/>
        </w:rPr>
      </w:pPr>
      <w:r w:rsidRPr="00364DB9">
        <w:rPr>
          <w:sz w:val="24"/>
          <w:lang w:val="fr-FR"/>
        </w:rPr>
        <w:t xml:space="preserve">Ce </w:t>
      </w:r>
      <w:r w:rsidR="00DC1364">
        <w:rPr>
          <w:sz w:val="24"/>
          <w:lang w:val="fr-FR"/>
        </w:rPr>
        <w:t>laboratoire</w:t>
      </w:r>
      <w:r w:rsidRPr="00364DB9">
        <w:rPr>
          <w:sz w:val="24"/>
          <w:lang w:val="fr-FR"/>
        </w:rPr>
        <w:t xml:space="preserve"> comporte un total de </w:t>
      </w:r>
      <w:r w:rsidR="0011186F">
        <w:rPr>
          <w:b/>
          <w:sz w:val="24"/>
          <w:lang w:val="fr-FR"/>
        </w:rPr>
        <w:t>48</w:t>
      </w:r>
      <w:r w:rsidRPr="00364DB9">
        <w:rPr>
          <w:b/>
          <w:sz w:val="24"/>
          <w:lang w:val="fr-FR"/>
        </w:rPr>
        <w:t xml:space="preserve"> points.</w:t>
      </w:r>
    </w:p>
    <w:p w14:paraId="3BFA19A2" w14:textId="1E69416B" w:rsidR="00B27D0F" w:rsidRPr="00364DB9" w:rsidRDefault="00DC1364" w:rsidP="003A6FA6">
      <w:pPr>
        <w:pStyle w:val="Heading1"/>
        <w:rPr>
          <w:lang w:val="fr-FR"/>
        </w:rPr>
      </w:pPr>
      <w:bookmarkStart w:id="0" w:name="_Toc9956200"/>
      <w:bookmarkStart w:id="1" w:name="_Toc185585997"/>
      <w:r>
        <w:rPr>
          <w:lang w:val="fr-FR"/>
        </w:rPr>
        <w:lastRenderedPageBreak/>
        <w:t>Analyse statique</w:t>
      </w:r>
      <w:r w:rsidR="00B260A5" w:rsidRPr="00364DB9">
        <w:rPr>
          <w:lang w:val="fr-FR"/>
        </w:rPr>
        <w:t xml:space="preserve"> (</w:t>
      </w:r>
      <w:r w:rsidR="00A24592">
        <w:rPr>
          <w:lang w:val="fr-FR"/>
        </w:rPr>
        <w:t>1</w:t>
      </w:r>
      <w:r w:rsidR="00B05445">
        <w:rPr>
          <w:lang w:val="fr-FR"/>
        </w:rPr>
        <w:t>3</w:t>
      </w:r>
      <w:r w:rsidR="00D21FC3">
        <w:rPr>
          <w:lang w:val="fr-FR"/>
        </w:rPr>
        <w:t xml:space="preserve"> pts)</w:t>
      </w:r>
      <w:bookmarkEnd w:id="0"/>
      <w:r w:rsidR="003A6FA6">
        <w:rPr>
          <w:lang w:val="fr-FR"/>
        </w:rPr>
        <w:t> </w:t>
      </w:r>
      <w:bookmarkEnd w:id="1"/>
    </w:p>
    <w:p w14:paraId="54B63ADB" w14:textId="02C0C827" w:rsidR="00B260A5" w:rsidRPr="00364DB9" w:rsidRDefault="00A24592" w:rsidP="00B260A5">
      <w:pPr>
        <w:pStyle w:val="Heading2"/>
        <w:rPr>
          <w:lang w:val="fr-FR"/>
        </w:rPr>
      </w:pPr>
      <w:r>
        <w:rPr>
          <w:lang w:val="fr-FR"/>
        </w:rPr>
        <w:t>Quels outils</w:t>
      </w:r>
      <w:r w:rsidR="002A4949">
        <w:rPr>
          <w:lang w:val="fr-FR"/>
        </w:rPr>
        <w:t xml:space="preserve"> avez-vous utilisé pour « depacker » votre APK (détails de la </w:t>
      </w:r>
      <w:r w:rsidR="00150CA2">
        <w:rPr>
          <w:lang w:val="fr-FR"/>
        </w:rPr>
        <w:t>manipulations</w:t>
      </w:r>
      <w:r w:rsidR="002A4949">
        <w:rPr>
          <w:lang w:val="fr-FR"/>
        </w:rPr>
        <w:t xml:space="preserve">) </w:t>
      </w:r>
      <w:r w:rsidR="003A6FA6">
        <w:rPr>
          <w:b/>
          <w:lang w:val="fr-FR"/>
        </w:rPr>
        <w:t>(2</w:t>
      </w:r>
      <w:r w:rsidR="00B260A5" w:rsidRPr="00364DB9">
        <w:rPr>
          <w:b/>
          <w:lang w:val="fr-FR"/>
        </w:rPr>
        <w:t xml:space="preserve"> pt</w:t>
      </w:r>
      <w:r w:rsidR="003A6FA6">
        <w:rPr>
          <w:b/>
          <w:lang w:val="fr-FR"/>
        </w:rPr>
        <w:t>s</w:t>
      </w:r>
      <w:r w:rsidR="00B260A5" w:rsidRPr="00364DB9">
        <w:rPr>
          <w:b/>
          <w:lang w:val="fr-FR"/>
        </w:rPr>
        <w:t>)</w:t>
      </w:r>
    </w:p>
    <w:p w14:paraId="14372104" w14:textId="55743070" w:rsidR="00B260A5" w:rsidRPr="007D5BA7" w:rsidRDefault="007D5BA7" w:rsidP="00B260A5">
      <w:pPr>
        <w:pStyle w:val="Rponseligne"/>
        <w:rPr>
          <w:lang w:val="en-US"/>
        </w:rPr>
      </w:pPr>
      <w:r w:rsidRPr="007D5BA7">
        <w:rPr>
          <w:lang w:val="en-US"/>
        </w:rPr>
        <w:t>apktool d babyrev.apk -o output</w:t>
      </w:r>
      <w:r>
        <w:rPr>
          <w:lang w:val="en-US"/>
        </w:rPr>
        <w:tab/>
      </w:r>
    </w:p>
    <w:p w14:paraId="57CDA310" w14:textId="5E9DEDCC" w:rsidR="00B260A5" w:rsidRPr="007D5BA7" w:rsidRDefault="007D5BA7" w:rsidP="00BA1A77">
      <w:pPr>
        <w:pStyle w:val="Rponseligne"/>
      </w:pPr>
      <w:proofErr w:type="gramStart"/>
      <w:r w:rsidRPr="007D5BA7">
        <w:t>unzip</w:t>
      </w:r>
      <w:proofErr w:type="gramEnd"/>
      <w:r w:rsidRPr="007D5BA7">
        <w:t xml:space="preserve"> babyrev.apk -d output (ne désassemble pas les .dex)</w:t>
      </w:r>
      <w:r w:rsidR="00B260A5" w:rsidRPr="007D5BA7">
        <w:tab/>
      </w:r>
    </w:p>
    <w:p w14:paraId="4A63FBD0" w14:textId="1F08B7F7" w:rsidR="008A1238" w:rsidRPr="00364DB9" w:rsidRDefault="002A4949" w:rsidP="008A1238">
      <w:pPr>
        <w:pStyle w:val="Heading2"/>
        <w:rPr>
          <w:lang w:val="fr-FR"/>
        </w:rPr>
      </w:pPr>
      <w:r>
        <w:rPr>
          <w:lang w:val="fr-FR"/>
        </w:rPr>
        <w:t xml:space="preserve">Lister </w:t>
      </w:r>
      <w:r w:rsidR="00A24592">
        <w:rPr>
          <w:lang w:val="fr-FR"/>
        </w:rPr>
        <w:t>les fichiers contenus</w:t>
      </w:r>
      <w:r>
        <w:rPr>
          <w:lang w:val="fr-FR"/>
        </w:rPr>
        <w:t xml:space="preserve"> dans l’APK</w:t>
      </w:r>
      <w:r w:rsidR="008A1238" w:rsidRPr="00364DB9">
        <w:rPr>
          <w:lang w:val="fr-FR"/>
        </w:rPr>
        <w:t xml:space="preserve">. </w:t>
      </w:r>
      <w:r w:rsidR="008A1238" w:rsidRPr="00364DB9">
        <w:rPr>
          <w:b/>
          <w:lang w:val="fr-FR"/>
        </w:rPr>
        <w:t>(1 pt)</w:t>
      </w:r>
    </w:p>
    <w:p w14:paraId="51B49AAF" w14:textId="0645E08B" w:rsidR="00BA1A77" w:rsidRPr="00364DB9" w:rsidRDefault="009D63AD" w:rsidP="00BA1A77">
      <w:pPr>
        <w:pStyle w:val="Rponseligne"/>
        <w:rPr>
          <w:lang w:val="fr-FR"/>
        </w:rPr>
      </w:pPr>
      <w:r w:rsidRPr="009D63AD">
        <w:rPr>
          <w:lang w:val="fr-FR"/>
        </w:rPr>
        <w:t>AndroidManifest.xml</w:t>
      </w:r>
      <w:r>
        <w:rPr>
          <w:lang w:val="fr-FR"/>
        </w:rPr>
        <w:t>,</w:t>
      </w:r>
      <w:r w:rsidRPr="009D63AD">
        <w:rPr>
          <w:lang w:val="fr-FR"/>
        </w:rPr>
        <w:t xml:space="preserve"> apktool.yml</w:t>
      </w:r>
      <w:r>
        <w:rPr>
          <w:lang w:val="fr-FR"/>
        </w:rPr>
        <w:t>,</w:t>
      </w:r>
      <w:r w:rsidRPr="009D63AD">
        <w:rPr>
          <w:lang w:val="fr-FR"/>
        </w:rPr>
        <w:t xml:space="preserve"> original/</w:t>
      </w:r>
      <w:r>
        <w:rPr>
          <w:lang w:val="fr-FR"/>
        </w:rPr>
        <w:t>,</w:t>
      </w:r>
      <w:r w:rsidRPr="009D63AD">
        <w:rPr>
          <w:lang w:val="fr-FR"/>
        </w:rPr>
        <w:t xml:space="preserve"> res/</w:t>
      </w:r>
      <w:r>
        <w:rPr>
          <w:lang w:val="fr-FR"/>
        </w:rPr>
        <w:t>,</w:t>
      </w:r>
      <w:r w:rsidRPr="009D63AD">
        <w:rPr>
          <w:lang w:val="fr-FR"/>
        </w:rPr>
        <w:t xml:space="preserve"> smali/</w:t>
      </w:r>
      <w:r>
        <w:rPr>
          <w:lang w:val="fr-FR"/>
        </w:rPr>
        <w:t>,</w:t>
      </w:r>
      <w:r w:rsidRPr="009D63AD">
        <w:rPr>
          <w:lang w:val="fr-FR"/>
        </w:rPr>
        <w:t xml:space="preserve"> smali</w:t>
      </w:r>
      <w:r>
        <w:rPr>
          <w:lang w:val="fr-FR"/>
        </w:rPr>
        <w:t xml:space="preserve">, </w:t>
      </w:r>
      <w:r w:rsidRPr="009D63AD">
        <w:rPr>
          <w:lang w:val="fr-FR"/>
        </w:rPr>
        <w:t>classe2/</w:t>
      </w:r>
      <w:r w:rsidR="00D21FC3">
        <w:rPr>
          <w:lang w:val="fr-FR"/>
        </w:rPr>
        <w:tab/>
      </w:r>
    </w:p>
    <w:p w14:paraId="5B346059" w14:textId="6518AE16" w:rsidR="003A6FA6" w:rsidRPr="00364DB9" w:rsidRDefault="002A4949" w:rsidP="003A6FA6">
      <w:pPr>
        <w:pStyle w:val="Heading2"/>
        <w:rPr>
          <w:lang w:val="fr-FR"/>
        </w:rPr>
      </w:pPr>
      <w:r>
        <w:rPr>
          <w:lang w:val="fr-FR"/>
        </w:rPr>
        <w:t>Énumérer le point d’entrée (entrypoints) de l’application (détails de la manipulations)</w:t>
      </w:r>
      <w:r w:rsidR="003A6FA6" w:rsidRPr="00364DB9">
        <w:rPr>
          <w:lang w:val="fr-FR"/>
        </w:rPr>
        <w:t xml:space="preserve">. </w:t>
      </w:r>
      <w:r w:rsidR="003A6FA6" w:rsidRPr="00364DB9">
        <w:rPr>
          <w:b/>
          <w:lang w:val="fr-FR"/>
        </w:rPr>
        <w:t>(1 pt)</w:t>
      </w:r>
    </w:p>
    <w:p w14:paraId="036124EE" w14:textId="3FB925C1" w:rsidR="003A6FA6" w:rsidRPr="00364DB9" w:rsidRDefault="009F37FE" w:rsidP="003A6FA6">
      <w:pPr>
        <w:pStyle w:val="Rponseligne"/>
        <w:rPr>
          <w:lang w:val="fr-FR"/>
        </w:rPr>
      </w:pPr>
      <w:r>
        <w:rPr>
          <w:lang w:val="fr-FR"/>
        </w:rPr>
        <w:t xml:space="preserve">On trouve le point d’entrée </w:t>
      </w:r>
      <w:proofErr w:type="gramStart"/>
      <w:r w:rsidR="009D63AD" w:rsidRPr="009F37FE">
        <w:rPr>
          <w:i/>
          <w:lang w:val="fr-FR"/>
        </w:rPr>
        <w:t>com.mobisec</w:t>
      </w:r>
      <w:proofErr w:type="gramEnd"/>
      <w:r w:rsidR="009D63AD" w:rsidRPr="009F37FE">
        <w:rPr>
          <w:i/>
          <w:lang w:val="fr-FR"/>
        </w:rPr>
        <w:t>.babyrev.MainActivity</w:t>
      </w:r>
      <w:r w:rsidR="009D63AD" w:rsidRPr="009D63AD">
        <w:rPr>
          <w:lang w:val="fr-FR"/>
        </w:rPr>
        <w:t xml:space="preserve"> </w:t>
      </w:r>
      <w:r>
        <w:rPr>
          <w:lang w:val="fr-FR"/>
        </w:rPr>
        <w:t>de l’application dans l’</w:t>
      </w:r>
      <w:r w:rsidR="009D63AD" w:rsidRPr="009D63AD">
        <w:rPr>
          <w:lang w:val="fr-FR"/>
        </w:rPr>
        <w:t xml:space="preserve">élément </w:t>
      </w:r>
      <w:r w:rsidR="009D63AD" w:rsidRPr="009F37FE">
        <w:rPr>
          <w:i/>
          <w:lang w:val="fr-FR"/>
        </w:rPr>
        <w:t>activity</w:t>
      </w:r>
      <w:r w:rsidR="009D63AD" w:rsidRPr="009D63AD">
        <w:rPr>
          <w:lang w:val="fr-FR"/>
        </w:rPr>
        <w:t xml:space="preserve"> de l’élément </w:t>
      </w:r>
      <w:r w:rsidR="009D63AD" w:rsidRPr="009F37FE">
        <w:rPr>
          <w:i/>
          <w:lang w:val="fr-FR"/>
        </w:rPr>
        <w:t>application</w:t>
      </w:r>
      <w:r w:rsidR="009D63AD" w:rsidRPr="009D63AD">
        <w:rPr>
          <w:lang w:val="fr-FR"/>
        </w:rPr>
        <w:t xml:space="preserve"> dans AndroidManifest.xml</w:t>
      </w:r>
      <w:r w:rsidR="009D63AD">
        <w:rPr>
          <w:lang w:val="fr-FR"/>
        </w:rPr>
        <w:t>.</w:t>
      </w:r>
      <w:r w:rsidR="009D63AD">
        <w:rPr>
          <w:lang w:val="fr-FR"/>
        </w:rPr>
        <w:tab/>
      </w:r>
    </w:p>
    <w:p w14:paraId="64FF4F22" w14:textId="6C856DC5" w:rsidR="003A6FA6" w:rsidRPr="009D63AD" w:rsidRDefault="009F37FE" w:rsidP="009D63AD">
      <w:pPr>
        <w:pStyle w:val="Rponselign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aussi</w:t>
      </w:r>
      <w:proofErr w:type="spellEnd"/>
      <w:r>
        <w:rPr>
          <w:lang w:val="en-US"/>
        </w:rPr>
        <w:t xml:space="preserve"> utilizer la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</w:t>
      </w:r>
      <w:proofErr w:type="spellStart"/>
      <w:r w:rsidR="009D63AD" w:rsidRPr="009F37FE">
        <w:rPr>
          <w:i/>
          <w:lang w:val="en-US"/>
        </w:rPr>
        <w:t>aapt</w:t>
      </w:r>
      <w:proofErr w:type="spellEnd"/>
      <w:r w:rsidR="009D63AD" w:rsidRPr="009F37FE">
        <w:rPr>
          <w:i/>
          <w:lang w:val="en-US"/>
        </w:rPr>
        <w:t xml:space="preserve"> dump badging babyrev.apk | grep activity</w:t>
      </w:r>
      <w:r w:rsidR="003A6FA6" w:rsidRPr="009D63AD">
        <w:rPr>
          <w:lang w:val="en-US"/>
        </w:rPr>
        <w:tab/>
      </w:r>
    </w:p>
    <w:p w14:paraId="48AD5DAF" w14:textId="0C39B232" w:rsidR="000034B2" w:rsidRPr="00364DB9" w:rsidRDefault="002A4949" w:rsidP="000034B2">
      <w:pPr>
        <w:pStyle w:val="Heading2"/>
        <w:rPr>
          <w:lang w:val="fr-FR"/>
        </w:rPr>
      </w:pPr>
      <w:r>
        <w:rPr>
          <w:lang w:val="fr-FR"/>
        </w:rPr>
        <w:t>Quel nom de « package » utilise l’application « babyrev »</w:t>
      </w:r>
      <w:r w:rsidR="00D21FC3" w:rsidRPr="00364DB9">
        <w:rPr>
          <w:lang w:val="fr-FR"/>
        </w:rPr>
        <w:t>.</w:t>
      </w:r>
      <w:r w:rsidR="00A24592">
        <w:rPr>
          <w:lang w:val="fr-FR"/>
        </w:rPr>
        <w:t xml:space="preserve"> Lister </w:t>
      </w:r>
      <w:r w:rsidR="00A24592" w:rsidRPr="00A24592">
        <w:rPr>
          <w:u w:val="single"/>
          <w:lang w:val="fr-FR"/>
        </w:rPr>
        <w:t>deux manières</w:t>
      </w:r>
      <w:r w:rsidR="00A24592">
        <w:rPr>
          <w:lang w:val="fr-FR"/>
        </w:rPr>
        <w:t xml:space="preserve"> de récupérer cette information.</w:t>
      </w:r>
      <w:r w:rsidR="00D21FC3" w:rsidRPr="00364DB9">
        <w:rPr>
          <w:lang w:val="fr-FR"/>
        </w:rPr>
        <w:t xml:space="preserve"> </w:t>
      </w:r>
      <w:r w:rsidR="000034B2" w:rsidRPr="00364DB9">
        <w:rPr>
          <w:b/>
          <w:lang w:val="fr-FR"/>
        </w:rPr>
        <w:t>(</w:t>
      </w:r>
      <w:r w:rsidR="00A24592">
        <w:rPr>
          <w:b/>
          <w:lang w:val="fr-FR"/>
        </w:rPr>
        <w:t>2</w:t>
      </w:r>
      <w:r w:rsidR="000034B2" w:rsidRPr="00364DB9">
        <w:rPr>
          <w:b/>
          <w:lang w:val="fr-FR"/>
        </w:rPr>
        <w:t xml:space="preserve"> pt)</w:t>
      </w:r>
    </w:p>
    <w:p w14:paraId="3DEFE09C" w14:textId="4DDE0AE6" w:rsidR="000034B2" w:rsidRPr="00364DB9" w:rsidRDefault="00F21593" w:rsidP="000034B2">
      <w:pPr>
        <w:pStyle w:val="Rponseligne"/>
        <w:rPr>
          <w:lang w:val="fr-FR"/>
        </w:rPr>
      </w:pPr>
      <w:r>
        <w:rPr>
          <w:lang w:val="fr-FR"/>
        </w:rPr>
        <w:t xml:space="preserve">L’application « babyrev » utilise le nom de « package » </w:t>
      </w:r>
      <w:proofErr w:type="gramStart"/>
      <w:r w:rsidRPr="00F21593">
        <w:rPr>
          <w:i/>
          <w:lang w:val="fr-FR"/>
        </w:rPr>
        <w:t>com.mobisec</w:t>
      </w:r>
      <w:proofErr w:type="gramEnd"/>
      <w:r w:rsidRPr="00F21593">
        <w:rPr>
          <w:i/>
          <w:lang w:val="fr-FR"/>
        </w:rPr>
        <w:t>.babyrev</w:t>
      </w:r>
      <w:r>
        <w:rPr>
          <w:lang w:val="fr-FR"/>
        </w:rPr>
        <w:t>.</w:t>
      </w:r>
      <w:r w:rsidR="000034B2" w:rsidRPr="00364DB9">
        <w:rPr>
          <w:lang w:val="fr-FR"/>
        </w:rPr>
        <w:tab/>
      </w:r>
    </w:p>
    <w:p w14:paraId="316007FB" w14:textId="397BDBF0" w:rsidR="000034B2" w:rsidRPr="00364DB9" w:rsidRDefault="00F21593" w:rsidP="00F21593">
      <w:pPr>
        <w:pStyle w:val="Rponseligne"/>
        <w:rPr>
          <w:lang w:val="fr-FR"/>
        </w:rPr>
      </w:pPr>
      <w:r>
        <w:rPr>
          <w:lang w:val="fr-FR"/>
        </w:rPr>
        <w:t>On peut le récupérer en lisant l’</w:t>
      </w:r>
      <w:r w:rsidRPr="00F21593">
        <w:rPr>
          <w:lang w:val="fr-FR"/>
        </w:rPr>
        <w:t xml:space="preserve">attribut package de l’élément </w:t>
      </w:r>
      <w:proofErr w:type="spellStart"/>
      <w:r w:rsidRPr="00F21593">
        <w:rPr>
          <w:lang w:val="fr-FR"/>
        </w:rPr>
        <w:t>manifest</w:t>
      </w:r>
      <w:proofErr w:type="spellEnd"/>
      <w:r w:rsidRPr="00F21593">
        <w:rPr>
          <w:lang w:val="fr-FR"/>
        </w:rPr>
        <w:t xml:space="preserve"> dans AndroidManifest.xml</w:t>
      </w:r>
      <w:r>
        <w:rPr>
          <w:lang w:val="fr-FR"/>
        </w:rPr>
        <w:t xml:space="preserve"> ou avec la commande </w:t>
      </w:r>
      <w:proofErr w:type="spellStart"/>
      <w:r w:rsidRPr="00F21593">
        <w:rPr>
          <w:i/>
          <w:lang w:val="fr-FR"/>
        </w:rPr>
        <w:t>aapt</w:t>
      </w:r>
      <w:proofErr w:type="spellEnd"/>
      <w:r w:rsidRPr="00F21593">
        <w:rPr>
          <w:i/>
          <w:lang w:val="fr-FR"/>
        </w:rPr>
        <w:t xml:space="preserve"> dump </w:t>
      </w:r>
      <w:proofErr w:type="spellStart"/>
      <w:r w:rsidRPr="00F21593">
        <w:rPr>
          <w:i/>
          <w:lang w:val="fr-FR"/>
        </w:rPr>
        <w:t>badging</w:t>
      </w:r>
      <w:proofErr w:type="spellEnd"/>
      <w:r w:rsidRPr="00F21593">
        <w:rPr>
          <w:i/>
          <w:lang w:val="fr-FR"/>
        </w:rPr>
        <w:t xml:space="preserve"> </w:t>
      </w:r>
      <w:proofErr w:type="spellStart"/>
      <w:r w:rsidRPr="00F21593">
        <w:rPr>
          <w:i/>
          <w:lang w:val="fr-FR"/>
        </w:rPr>
        <w:t>babyrev.apk</w:t>
      </w:r>
      <w:proofErr w:type="spellEnd"/>
      <w:r w:rsidRPr="00F21593">
        <w:rPr>
          <w:i/>
          <w:lang w:val="fr-FR"/>
        </w:rPr>
        <w:t xml:space="preserve"> | </w:t>
      </w:r>
      <w:proofErr w:type="spellStart"/>
      <w:r w:rsidRPr="00F21593">
        <w:rPr>
          <w:i/>
          <w:lang w:val="fr-FR"/>
        </w:rPr>
        <w:t>grep</w:t>
      </w:r>
      <w:proofErr w:type="spellEnd"/>
      <w:r w:rsidRPr="00F21593">
        <w:rPr>
          <w:i/>
          <w:lang w:val="fr-FR"/>
        </w:rPr>
        <w:t xml:space="preserve"> activity</w:t>
      </w:r>
      <w:r>
        <w:rPr>
          <w:lang w:val="fr-FR"/>
        </w:rPr>
        <w:t>.</w:t>
      </w:r>
      <w:r w:rsidR="000034B2" w:rsidRPr="00364DB9">
        <w:rPr>
          <w:lang w:val="fr-FR"/>
        </w:rPr>
        <w:tab/>
      </w:r>
    </w:p>
    <w:p w14:paraId="58179AF3" w14:textId="41E5B362" w:rsidR="00D21FC3" w:rsidRPr="00364DB9" w:rsidRDefault="00A24592" w:rsidP="00D21FC3">
      <w:pPr>
        <w:pStyle w:val="Heading2"/>
        <w:rPr>
          <w:lang w:val="fr-FR"/>
        </w:rPr>
      </w:pPr>
      <w:r>
        <w:rPr>
          <w:lang w:val="fr-FR"/>
        </w:rPr>
        <w:t>Lister les permissions requises par l’application pour se lancer sur un appareil</w:t>
      </w:r>
      <w:r w:rsidR="00D21FC3" w:rsidRPr="00364DB9">
        <w:rPr>
          <w:lang w:val="fr-FR"/>
        </w:rPr>
        <w:t xml:space="preserve">. </w:t>
      </w:r>
      <w:r w:rsidR="00D21FC3" w:rsidRPr="00364DB9">
        <w:rPr>
          <w:b/>
          <w:lang w:val="fr-FR"/>
        </w:rPr>
        <w:t>(1 pt)</w:t>
      </w:r>
    </w:p>
    <w:p w14:paraId="298E922E" w14:textId="68387611" w:rsidR="00D21FC3" w:rsidRPr="00364DB9" w:rsidRDefault="00F21593" w:rsidP="00F21593">
      <w:pPr>
        <w:pStyle w:val="Rponseligne"/>
        <w:rPr>
          <w:lang w:val="fr-FR"/>
        </w:rPr>
      </w:pPr>
      <w:r>
        <w:rPr>
          <w:lang w:val="fr-FR"/>
        </w:rPr>
        <w:t xml:space="preserve">La commande </w:t>
      </w:r>
      <w:proofErr w:type="spellStart"/>
      <w:r w:rsidRPr="00F21593">
        <w:rPr>
          <w:i/>
          <w:lang w:val="fr-FR"/>
        </w:rPr>
        <w:t>aapt</w:t>
      </w:r>
      <w:proofErr w:type="spellEnd"/>
      <w:r w:rsidRPr="00F21593">
        <w:rPr>
          <w:i/>
          <w:lang w:val="fr-FR"/>
        </w:rPr>
        <w:t xml:space="preserve"> dump permissions </w:t>
      </w:r>
      <w:proofErr w:type="spellStart"/>
      <w:r w:rsidRPr="00F21593">
        <w:rPr>
          <w:i/>
          <w:lang w:val="fr-FR"/>
        </w:rPr>
        <w:t>babyrev.apk</w:t>
      </w:r>
      <w:proofErr w:type="spellEnd"/>
      <w:r>
        <w:rPr>
          <w:lang w:val="fr-FR"/>
        </w:rPr>
        <w:t xml:space="preserve"> ne nous renvoie que le nom du package utilisé par l’application. On en déduit donc que celle-ci ne </w:t>
      </w:r>
      <w:r w:rsidRPr="00F21593">
        <w:rPr>
          <w:lang w:val="fr-FR"/>
        </w:rPr>
        <w:t>demande aucune permission pour fonctionner.</w:t>
      </w:r>
      <w:r w:rsidR="00D21FC3" w:rsidRPr="00364DB9">
        <w:rPr>
          <w:lang w:val="fr-FR"/>
        </w:rPr>
        <w:tab/>
      </w:r>
    </w:p>
    <w:p w14:paraId="4FECF96F" w14:textId="1DFCA268" w:rsidR="00A24592" w:rsidRPr="00364DB9" w:rsidRDefault="00A24592" w:rsidP="00A24592">
      <w:pPr>
        <w:pStyle w:val="Heading2"/>
        <w:rPr>
          <w:lang w:val="fr-FR"/>
        </w:rPr>
      </w:pPr>
      <w:r>
        <w:rPr>
          <w:lang w:val="fr-FR"/>
        </w:rPr>
        <w:t>Qu’utilise-t-on pour désassembler le fichier « </w:t>
      </w:r>
      <w:r w:rsidRPr="006A4B49">
        <w:rPr>
          <w:rFonts w:ascii="Courier" w:hAnsi="Courier"/>
          <w:sz w:val="20"/>
          <w:szCs w:val="20"/>
          <w:lang w:val="fr-FR"/>
        </w:rPr>
        <w:t>classes.dex</w:t>
      </w:r>
      <w:r>
        <w:rPr>
          <w:lang w:val="fr-FR"/>
        </w:rPr>
        <w:t xml:space="preserve"> ». Qu’obtient-on après cette manipulation (détails de la manipulation) </w:t>
      </w:r>
      <w:r w:rsidRPr="00364DB9">
        <w:rPr>
          <w:b/>
          <w:lang w:val="fr-FR"/>
        </w:rPr>
        <w:t>(</w:t>
      </w:r>
      <w:r>
        <w:rPr>
          <w:b/>
          <w:lang w:val="fr-FR"/>
        </w:rPr>
        <w:t>3</w:t>
      </w:r>
      <w:r w:rsidRPr="00364DB9">
        <w:rPr>
          <w:b/>
          <w:lang w:val="fr-FR"/>
        </w:rPr>
        <w:t xml:space="preserve"> pt)</w:t>
      </w:r>
    </w:p>
    <w:p w14:paraId="7DBC1AD0" w14:textId="1205FD72" w:rsidR="00A24592" w:rsidRPr="00364DB9" w:rsidRDefault="003939BC" w:rsidP="003939BC">
      <w:pPr>
        <w:pStyle w:val="Rponseligne"/>
        <w:rPr>
          <w:lang w:val="fr-FR"/>
        </w:rPr>
      </w:pPr>
      <w:r w:rsidRPr="003939BC">
        <w:rPr>
          <w:lang w:val="fr-FR"/>
        </w:rPr>
        <w:t xml:space="preserve">Si on utilise </w:t>
      </w:r>
      <w:proofErr w:type="spellStart"/>
      <w:r w:rsidRPr="003939BC">
        <w:rPr>
          <w:i/>
          <w:lang w:val="fr-FR"/>
        </w:rPr>
        <w:t>apktool</w:t>
      </w:r>
      <w:proofErr w:type="spellEnd"/>
      <w:r w:rsidRPr="003939BC">
        <w:rPr>
          <w:lang w:val="fr-FR"/>
        </w:rPr>
        <w:t xml:space="preserve"> les fichiers </w:t>
      </w:r>
      <w:proofErr w:type="gramStart"/>
      <w:r w:rsidRPr="003939BC">
        <w:rPr>
          <w:lang w:val="fr-FR"/>
        </w:rPr>
        <w:t>“.</w:t>
      </w:r>
      <w:proofErr w:type="spellStart"/>
      <w:r w:rsidRPr="003939BC">
        <w:rPr>
          <w:lang w:val="fr-FR"/>
        </w:rPr>
        <w:t>dex</w:t>
      </w:r>
      <w:proofErr w:type="spellEnd"/>
      <w:proofErr w:type="gramEnd"/>
      <w:r w:rsidRPr="003939BC">
        <w:rPr>
          <w:lang w:val="fr-FR"/>
        </w:rPr>
        <w:t xml:space="preserve">” sont déjà désassemblés (car </w:t>
      </w:r>
      <w:proofErr w:type="spellStart"/>
      <w:r w:rsidRPr="003939BC">
        <w:rPr>
          <w:i/>
          <w:lang w:val="fr-FR"/>
        </w:rPr>
        <w:t>apktool</w:t>
      </w:r>
      <w:proofErr w:type="spellEnd"/>
      <w:r w:rsidRPr="003939BC">
        <w:rPr>
          <w:lang w:val="fr-FR"/>
        </w:rPr>
        <w:t xml:space="preserve"> utilise </w:t>
      </w:r>
      <w:proofErr w:type="spellStart"/>
      <w:r w:rsidRPr="003939BC">
        <w:rPr>
          <w:i/>
          <w:lang w:val="fr-FR"/>
        </w:rPr>
        <w:t>baksmali</w:t>
      </w:r>
      <w:proofErr w:type="spellEnd"/>
      <w:r w:rsidRPr="003939BC">
        <w:rPr>
          <w:lang w:val="fr-FR"/>
        </w:rPr>
        <w:t>). Pour désassembler le</w:t>
      </w:r>
      <w:r>
        <w:rPr>
          <w:lang w:val="fr-FR"/>
        </w:rPr>
        <w:t xml:space="preserve"> </w:t>
      </w:r>
      <w:r w:rsidRPr="003939BC">
        <w:rPr>
          <w:lang w:val="fr-FR"/>
        </w:rPr>
        <w:t xml:space="preserve">fichier “classes.dex” obtenu avec un </w:t>
      </w:r>
      <w:proofErr w:type="spellStart"/>
      <w:r w:rsidRPr="003939BC">
        <w:rPr>
          <w:lang w:val="fr-FR"/>
        </w:rPr>
        <w:t>unzip</w:t>
      </w:r>
      <w:proofErr w:type="spellEnd"/>
      <w:r w:rsidRPr="003939BC">
        <w:rPr>
          <w:lang w:val="fr-FR"/>
        </w:rPr>
        <w:t>, on utilise la commande “</w:t>
      </w:r>
      <w:proofErr w:type="spellStart"/>
      <w:r w:rsidRPr="003939BC">
        <w:rPr>
          <w:i/>
          <w:lang w:val="fr-FR"/>
        </w:rPr>
        <w:t>baksmali</w:t>
      </w:r>
      <w:proofErr w:type="spellEnd"/>
      <w:r w:rsidRPr="003939BC">
        <w:rPr>
          <w:i/>
          <w:lang w:val="fr-FR"/>
        </w:rPr>
        <w:t xml:space="preserve"> classes.dex -o output</w:t>
      </w:r>
      <w:r w:rsidRPr="003939BC">
        <w:rPr>
          <w:lang w:val="fr-FR"/>
        </w:rPr>
        <w:t>” et on obtient</w:t>
      </w:r>
      <w:r>
        <w:rPr>
          <w:lang w:val="fr-FR"/>
        </w:rPr>
        <w:t xml:space="preserve"> </w:t>
      </w:r>
      <w:r w:rsidRPr="003939BC">
        <w:rPr>
          <w:lang w:val="fr-FR"/>
        </w:rPr>
        <w:t xml:space="preserve">des fichiers </w:t>
      </w:r>
      <w:proofErr w:type="gramStart"/>
      <w:r w:rsidRPr="003939BC">
        <w:rPr>
          <w:lang w:val="fr-FR"/>
        </w:rPr>
        <w:t>“.smali</w:t>
      </w:r>
      <w:proofErr w:type="gramEnd"/>
      <w:r w:rsidRPr="003939BC">
        <w:rPr>
          <w:lang w:val="fr-FR"/>
        </w:rPr>
        <w:t>”.</w:t>
      </w:r>
      <w:r w:rsidR="00A24592" w:rsidRPr="00364DB9">
        <w:rPr>
          <w:lang w:val="fr-FR"/>
        </w:rPr>
        <w:tab/>
      </w:r>
    </w:p>
    <w:p w14:paraId="039712F1" w14:textId="15B0E3BE" w:rsidR="00C566F5" w:rsidRPr="00C566F5" w:rsidRDefault="00A24592" w:rsidP="00C566F5">
      <w:pPr>
        <w:pStyle w:val="Heading2"/>
        <w:rPr>
          <w:b/>
          <w:lang w:val="fr-FR"/>
        </w:rPr>
      </w:pPr>
      <w:r>
        <w:rPr>
          <w:lang w:val="fr-FR"/>
        </w:rPr>
        <w:t>Qu’utilise-t-on pour décompiler le fichier « </w:t>
      </w:r>
      <w:r w:rsidR="006A4B49" w:rsidRPr="006A4B49">
        <w:rPr>
          <w:rFonts w:ascii="Courier" w:hAnsi="Courier"/>
          <w:sz w:val="20"/>
          <w:szCs w:val="20"/>
          <w:lang w:val="fr-FR"/>
        </w:rPr>
        <w:t>classes.dex</w:t>
      </w:r>
      <w:r w:rsidR="006A4B49">
        <w:rPr>
          <w:lang w:val="fr-FR"/>
        </w:rPr>
        <w:t> </w:t>
      </w:r>
      <w:r>
        <w:rPr>
          <w:lang w:val="fr-FR"/>
        </w:rPr>
        <w:t xml:space="preserve">». Qu’obtient-on après cette manipulation (détails de la manipulation) </w:t>
      </w:r>
      <w:r w:rsidRPr="00364DB9">
        <w:rPr>
          <w:b/>
          <w:lang w:val="fr-FR"/>
        </w:rPr>
        <w:t>(</w:t>
      </w:r>
      <w:r>
        <w:rPr>
          <w:b/>
          <w:lang w:val="fr-FR"/>
        </w:rPr>
        <w:t>3</w:t>
      </w:r>
      <w:r w:rsidRPr="00364DB9">
        <w:rPr>
          <w:b/>
          <w:lang w:val="fr-FR"/>
        </w:rPr>
        <w:t xml:space="preserve"> pt)</w:t>
      </w:r>
    </w:p>
    <w:p w14:paraId="6E7C6284" w14:textId="5EB09B10" w:rsidR="00C566F5" w:rsidRDefault="00BA1A77" w:rsidP="00BA1A77">
      <w:pPr>
        <w:pStyle w:val="Rponseligne"/>
        <w:rPr>
          <w:lang w:val="fr-FR"/>
        </w:rPr>
      </w:pPr>
      <w:r w:rsidRPr="00BA1A77">
        <w:rPr>
          <w:lang w:val="fr-FR"/>
        </w:rPr>
        <w:t>Pour décompiler le “classes.dex” on utilise la commande “</w:t>
      </w:r>
      <w:proofErr w:type="spellStart"/>
      <w:r w:rsidRPr="00BA1A77">
        <w:rPr>
          <w:i/>
          <w:lang w:val="fr-FR"/>
        </w:rPr>
        <w:t>jadx</w:t>
      </w:r>
      <w:proofErr w:type="spellEnd"/>
      <w:r w:rsidRPr="00BA1A77">
        <w:rPr>
          <w:i/>
          <w:lang w:val="fr-FR"/>
        </w:rPr>
        <w:t xml:space="preserve"> -d out classes.dex</w:t>
      </w:r>
      <w:r w:rsidRPr="00BA1A77">
        <w:rPr>
          <w:lang w:val="fr-FR"/>
        </w:rPr>
        <w:t>”. On obtient les sources Java</w:t>
      </w:r>
      <w:r>
        <w:rPr>
          <w:lang w:val="fr-FR"/>
        </w:rPr>
        <w:t xml:space="preserve"> </w:t>
      </w:r>
      <w:r w:rsidRPr="00BA1A77">
        <w:rPr>
          <w:lang w:val="fr-FR"/>
        </w:rPr>
        <w:t>correspondant au code décompilé.</w:t>
      </w:r>
      <w:r w:rsidR="00C566F5" w:rsidRPr="00364DB9">
        <w:rPr>
          <w:lang w:val="fr-FR"/>
        </w:rPr>
        <w:tab/>
      </w:r>
    </w:p>
    <w:p w14:paraId="1192EC64" w14:textId="77777777" w:rsidR="0044747F" w:rsidRPr="00C566F5" w:rsidRDefault="0044747F" w:rsidP="00C566F5">
      <w:pPr>
        <w:pStyle w:val="BodyText"/>
        <w:rPr>
          <w:lang w:val="fr-FR"/>
        </w:rPr>
      </w:pPr>
    </w:p>
    <w:p w14:paraId="2F0A2686" w14:textId="03944343" w:rsidR="00A24592" w:rsidRPr="00A24592" w:rsidRDefault="00A24592" w:rsidP="00C566F5">
      <w:pPr>
        <w:pStyle w:val="Heading2"/>
        <w:numPr>
          <w:ilvl w:val="0"/>
          <w:numId w:val="0"/>
        </w:numPr>
        <w:ind w:left="397" w:hanging="397"/>
        <w:rPr>
          <w:lang w:val="fr-FR"/>
        </w:rPr>
      </w:pPr>
    </w:p>
    <w:p w14:paraId="6F7C9239" w14:textId="47CC879E" w:rsidR="00B260A5" w:rsidRPr="00364DB9" w:rsidRDefault="005544AB" w:rsidP="00B260A5">
      <w:pPr>
        <w:pStyle w:val="Heading1"/>
        <w:rPr>
          <w:lang w:val="fr-FR"/>
        </w:rPr>
      </w:pPr>
      <w:bookmarkStart w:id="2" w:name="_Toc9956201"/>
      <w:r>
        <w:rPr>
          <w:lang w:val="fr-FR"/>
        </w:rPr>
        <w:t xml:space="preserve">Reverse </w:t>
      </w:r>
      <w:r w:rsidR="00191F8C">
        <w:rPr>
          <w:lang w:val="fr-FR"/>
        </w:rPr>
        <w:t>E</w:t>
      </w:r>
      <w:r>
        <w:rPr>
          <w:lang w:val="fr-FR"/>
        </w:rPr>
        <w:t>ngine</w:t>
      </w:r>
      <w:r w:rsidR="00191F8C">
        <w:rPr>
          <w:lang w:val="fr-FR"/>
        </w:rPr>
        <w:t>ering</w:t>
      </w:r>
      <w:r w:rsidR="00E4131D" w:rsidRPr="00364DB9">
        <w:rPr>
          <w:lang w:val="fr-FR"/>
        </w:rPr>
        <w:t xml:space="preserve"> (</w:t>
      </w:r>
      <w:r w:rsidR="002A4949">
        <w:rPr>
          <w:lang w:val="fr-FR"/>
        </w:rPr>
        <w:t>2</w:t>
      </w:r>
      <w:r w:rsidR="00FC0337">
        <w:rPr>
          <w:lang w:val="fr-FR"/>
        </w:rPr>
        <w:t>2</w:t>
      </w:r>
      <w:r w:rsidR="00123CC0" w:rsidRPr="00364DB9">
        <w:rPr>
          <w:lang w:val="fr-FR"/>
        </w:rPr>
        <w:t xml:space="preserve"> pts)</w:t>
      </w:r>
      <w:bookmarkEnd w:id="2"/>
    </w:p>
    <w:p w14:paraId="523135CE" w14:textId="2EEF3D6D" w:rsidR="00D21FC3" w:rsidRPr="00364DB9" w:rsidRDefault="002A4949" w:rsidP="00D21FC3">
      <w:pPr>
        <w:pStyle w:val="Heading2"/>
        <w:rPr>
          <w:lang w:val="fr-FR"/>
        </w:rPr>
      </w:pPr>
      <w:r>
        <w:rPr>
          <w:lang w:val="fr-FR"/>
        </w:rPr>
        <w:t xml:space="preserve">D’après vous pourquoi la méthode </w:t>
      </w:r>
      <w:r w:rsidR="006A4B49">
        <w:rPr>
          <w:lang w:val="fr-FR"/>
        </w:rPr>
        <w:t>« </w:t>
      </w:r>
      <w:proofErr w:type="spellStart"/>
      <w:r>
        <w:rPr>
          <w:lang w:val="fr-FR"/>
        </w:rPr>
        <w:t>checkFlag</w:t>
      </w:r>
      <w:proofErr w:type="spellEnd"/>
      <w:r w:rsidR="006A4B49">
        <w:rPr>
          <w:lang w:val="fr-FR"/>
        </w:rPr>
        <w:t> »</w:t>
      </w:r>
      <w:r>
        <w:rPr>
          <w:lang w:val="fr-FR"/>
        </w:rPr>
        <w:t xml:space="preserve"> de la class</w:t>
      </w:r>
      <w:r w:rsidR="00B62142">
        <w:rPr>
          <w:lang w:val="fr-FR"/>
        </w:rPr>
        <w:t>e</w:t>
      </w:r>
      <w:r>
        <w:rPr>
          <w:lang w:val="fr-FR"/>
        </w:rPr>
        <w:t xml:space="preserve"> </w:t>
      </w:r>
      <w:r w:rsidR="006A4B49">
        <w:rPr>
          <w:lang w:val="fr-FR"/>
        </w:rPr>
        <w:t>« </w:t>
      </w:r>
      <w:proofErr w:type="spellStart"/>
      <w:r>
        <w:rPr>
          <w:lang w:val="fr-FR"/>
        </w:rPr>
        <w:t>FlagChecker</w:t>
      </w:r>
      <w:proofErr w:type="spellEnd"/>
      <w:r w:rsidR="006A4B49">
        <w:rPr>
          <w:lang w:val="fr-FR"/>
        </w:rPr>
        <w:t> »</w:t>
      </w:r>
      <w:r>
        <w:rPr>
          <w:lang w:val="fr-FR"/>
        </w:rPr>
        <w:t xml:space="preserve"> n’a pas pu être décompilé</w:t>
      </w:r>
      <w:r w:rsidR="00B62142">
        <w:rPr>
          <w:lang w:val="fr-FR"/>
        </w:rPr>
        <w:t>e</w:t>
      </w:r>
      <w:r w:rsidR="00D21FC3" w:rsidRPr="00364DB9">
        <w:rPr>
          <w:lang w:val="fr-FR"/>
        </w:rPr>
        <w:t>.</w:t>
      </w:r>
      <w:r w:rsidR="00E220D0">
        <w:rPr>
          <w:lang w:val="fr-FR"/>
        </w:rPr>
        <w:t xml:space="preserve"> (</w:t>
      </w:r>
      <w:proofErr w:type="gramStart"/>
      <w:r w:rsidR="00E220D0">
        <w:rPr>
          <w:lang w:val="fr-FR"/>
        </w:rPr>
        <w:t>utiliser</w:t>
      </w:r>
      <w:proofErr w:type="gramEnd"/>
      <w:r w:rsidR="00E220D0">
        <w:rPr>
          <w:lang w:val="fr-FR"/>
        </w:rPr>
        <w:t xml:space="preserve"> l’outil « </w:t>
      </w:r>
      <w:proofErr w:type="spellStart"/>
      <w:r w:rsidR="00E220D0" w:rsidRPr="00FC0337">
        <w:rPr>
          <w:lang w:val="fr-FR"/>
        </w:rPr>
        <w:t>jadx</w:t>
      </w:r>
      <w:proofErr w:type="spellEnd"/>
      <w:r w:rsidR="00E220D0" w:rsidRPr="00FC0337">
        <w:rPr>
          <w:lang w:val="fr-FR"/>
        </w:rPr>
        <w:t>-gui</w:t>
      </w:r>
      <w:r w:rsidR="00E220D0">
        <w:rPr>
          <w:lang w:val="fr-FR"/>
        </w:rPr>
        <w:t> » pour récupérer le code source de l’application)</w:t>
      </w:r>
      <w:r w:rsidR="00D21FC3" w:rsidRPr="00364DB9">
        <w:rPr>
          <w:lang w:val="fr-FR"/>
        </w:rPr>
        <w:t xml:space="preserve"> </w:t>
      </w:r>
      <w:r w:rsidR="00D21FC3">
        <w:rPr>
          <w:b/>
          <w:lang w:val="fr-FR"/>
        </w:rPr>
        <w:t>(2</w:t>
      </w:r>
      <w:r w:rsidR="00D21FC3" w:rsidRPr="00364DB9">
        <w:rPr>
          <w:b/>
          <w:lang w:val="fr-FR"/>
        </w:rPr>
        <w:t xml:space="preserve"> pt</w:t>
      </w:r>
      <w:r w:rsidR="00D21FC3">
        <w:rPr>
          <w:b/>
          <w:lang w:val="fr-FR"/>
        </w:rPr>
        <w:t>s</w:t>
      </w:r>
      <w:r w:rsidR="00D21FC3" w:rsidRPr="00364DB9">
        <w:rPr>
          <w:b/>
          <w:lang w:val="fr-FR"/>
        </w:rPr>
        <w:t>)</w:t>
      </w:r>
    </w:p>
    <w:p w14:paraId="5046736C" w14:textId="68AFB8DD" w:rsidR="00165180" w:rsidRPr="00364DB9" w:rsidRDefault="00BA1A77" w:rsidP="00BA1A77">
      <w:pPr>
        <w:pStyle w:val="Rponseligne"/>
        <w:rPr>
          <w:lang w:val="fr-FR"/>
        </w:rPr>
      </w:pPr>
      <w:r>
        <w:rPr>
          <w:lang w:val="fr-FR"/>
        </w:rPr>
        <w:t xml:space="preserve">La méthode </w:t>
      </w:r>
      <w:proofErr w:type="spellStart"/>
      <w:r w:rsidRPr="00BA1A77">
        <w:rPr>
          <w:i/>
          <w:lang w:val="fr-FR"/>
        </w:rPr>
        <w:t>checkFlag</w:t>
      </w:r>
      <w:proofErr w:type="spellEnd"/>
      <w:r>
        <w:rPr>
          <w:lang w:val="fr-FR"/>
        </w:rPr>
        <w:t xml:space="preserve"> n’a pas pu être récupérée car la classe </w:t>
      </w:r>
      <w:proofErr w:type="spellStart"/>
      <w:r w:rsidRPr="00BA1A77">
        <w:rPr>
          <w:i/>
          <w:lang w:val="fr-FR"/>
        </w:rPr>
        <w:t>FlagChecker</w:t>
      </w:r>
      <w:proofErr w:type="spellEnd"/>
      <w:r>
        <w:rPr>
          <w:lang w:val="fr-FR"/>
        </w:rPr>
        <w:t xml:space="preserve"> est obfusquée.</w:t>
      </w:r>
      <w:r w:rsidR="00D21FC3" w:rsidRPr="00364DB9">
        <w:rPr>
          <w:lang w:val="fr-FR"/>
        </w:rPr>
        <w:tab/>
      </w:r>
    </w:p>
    <w:p w14:paraId="4828D2DF" w14:textId="3853DC7D" w:rsidR="00BA1A77" w:rsidRDefault="00BA1A77">
      <w:pPr>
        <w:suppressAutoHyphens w:val="0"/>
        <w:jc w:val="left"/>
        <w:rPr>
          <w:lang w:val="fr-FR"/>
        </w:rPr>
      </w:pPr>
      <w:r>
        <w:rPr>
          <w:lang w:val="fr-FR"/>
        </w:rPr>
        <w:br w:type="page"/>
      </w:r>
    </w:p>
    <w:p w14:paraId="043E836D" w14:textId="77777777" w:rsidR="00D21FC3" w:rsidRDefault="00D21FC3" w:rsidP="00B260A5">
      <w:pPr>
        <w:rPr>
          <w:lang w:val="fr-FR"/>
        </w:rPr>
      </w:pPr>
    </w:p>
    <w:p w14:paraId="612E87A8" w14:textId="6EAB0E65" w:rsidR="00D21FC3" w:rsidRPr="007F6411" w:rsidRDefault="007F6411" w:rsidP="00B260A5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 xml:space="preserve">t 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2D761214" w14:textId="23CA1928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r0 = "HEIG-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VD{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";</w:t>
      </w:r>
    </w:p>
    <w:p w14:paraId="25A058D7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r11.startsWith(r0);</w:t>
      </w:r>
    </w:p>
    <w:p w14:paraId="137D0633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r1 = 0;</w:t>
      </w:r>
    </w:p>
    <w:p w14:paraId="3E63A10D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L_0x000a;</w:t>
      </w:r>
    </w:p>
    <w:p w14:paraId="0F26575A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L_0x0009:</w:t>
      </w:r>
    </w:p>
    <w:p w14:paraId="6E2BAABD" w14:textId="4CF1D330" w:rsidR="00382F56" w:rsidRPr="00382F56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return r1;</w:t>
      </w:r>
    </w:p>
    <w:p w14:paraId="2FA2C38D" w14:textId="6D44A22B" w:rsidR="00382F56" w:rsidRDefault="00382F56" w:rsidP="00B260A5">
      <w:pPr>
        <w:rPr>
          <w:lang w:val="fr-FR"/>
        </w:rPr>
      </w:pPr>
    </w:p>
    <w:p w14:paraId="7D0E46F3" w14:textId="6566F575" w:rsidR="00BA1A77" w:rsidRDefault="00EE35FF" w:rsidP="00BA1A77">
      <w:pPr>
        <w:pStyle w:val="Rponseligne"/>
        <w:rPr>
          <w:lang w:val="fr-FR"/>
        </w:rPr>
      </w:pPr>
      <w:r>
        <w:rPr>
          <w:lang w:val="fr-FR"/>
        </w:rPr>
        <w:t xml:space="preserve">Cet extrait de code </w:t>
      </w:r>
      <w:r w:rsidRPr="00EE35FF">
        <w:rPr>
          <w:lang w:val="fr-FR"/>
        </w:rPr>
        <w:t xml:space="preserve">vérifie que </w:t>
      </w:r>
      <w:r w:rsidRPr="00EE35FF">
        <w:rPr>
          <w:b/>
          <w:lang w:val="fr-FR"/>
        </w:rPr>
        <w:t>r11</w:t>
      </w:r>
      <w:r w:rsidRPr="00EE35FF">
        <w:rPr>
          <w:lang w:val="fr-FR"/>
        </w:rPr>
        <w:t xml:space="preserve"> commence par </w:t>
      </w:r>
      <w:r>
        <w:rPr>
          <w:lang w:val="fr-FR"/>
        </w:rPr>
        <w:t>« </w:t>
      </w:r>
      <w:r w:rsidRPr="00EE35FF">
        <w:rPr>
          <w:i/>
          <w:lang w:val="fr-FR"/>
        </w:rPr>
        <w:t>HEIG-</w:t>
      </w:r>
      <w:proofErr w:type="gramStart"/>
      <w:r w:rsidRPr="00EE35FF">
        <w:rPr>
          <w:i/>
          <w:lang w:val="fr-FR"/>
        </w:rPr>
        <w:t>VD{</w:t>
      </w:r>
      <w:r>
        <w:rPr>
          <w:lang w:val="fr-FR"/>
        </w:rPr>
        <w:t> »</w:t>
      </w:r>
      <w:proofErr w:type="gramEnd"/>
      <w:r>
        <w:rPr>
          <w:lang w:val="fr-FR"/>
        </w:rPr>
        <w:t>.</w:t>
      </w:r>
      <w:r>
        <w:rPr>
          <w:lang w:val="fr-FR"/>
        </w:rPr>
        <w:tab/>
      </w:r>
    </w:p>
    <w:p w14:paraId="65D10FFF" w14:textId="117655E2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</w:t>
      </w:r>
      <w:r>
        <w:rPr>
          <w:lang w:val="fr-FR"/>
        </w:rPr>
        <w:t xml:space="preserve"> </w:t>
      </w:r>
      <w:r w:rsidR="00B62142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1C0C8F10" w14:textId="15B4D91A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EE35FF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L_0x000a:</w:t>
      </w:r>
    </w:p>
    <w:p w14:paraId="28D92CF5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new </w:t>
      </w:r>
      <w:proofErr w:type="spellStart"/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.StringBuilder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;</w:t>
      </w:r>
    </w:p>
    <w:p w14:paraId="2E9E8C2C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0.&lt;</w:t>
      </w:r>
      <w:proofErr w:type="spellStart"/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init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&gt;(r11);</w:t>
      </w:r>
    </w:p>
    <w:p w14:paraId="13742D4F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0.reverse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6AFAE173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0.toString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35A7E9FF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0.charAt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(r1);</w:t>
      </w:r>
    </w:p>
    <w:p w14:paraId="05C8A0CD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>r2 = 125; // 0x7d float:1.75E-43 double:6.2E-322;</w:t>
      </w:r>
    </w:p>
    <w:p w14:paraId="7CCD7EAF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 xml:space="preserve">    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if (r0 == r2)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L_0x0020;</w:t>
      </w:r>
    </w:p>
    <w:p w14:paraId="7281F1D6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L_0x001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f:</w:t>
      </w:r>
      <w:proofErr w:type="gramEnd"/>
    </w:p>
    <w:p w14:paraId="6EFB6671" w14:textId="7E279F17" w:rsidR="00BF38E8" w:rsidRPr="00382F56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19C27A27" w14:textId="39E37267" w:rsidR="00BF38E8" w:rsidRDefault="00BF38E8" w:rsidP="00B260A5">
      <w:pPr>
        <w:rPr>
          <w:lang w:val="fr-FR"/>
        </w:rPr>
      </w:pPr>
    </w:p>
    <w:p w14:paraId="65A8BEA5" w14:textId="4766476E" w:rsidR="00EE35FF" w:rsidRDefault="00C7603E" w:rsidP="00EE35FF">
      <w:pPr>
        <w:pStyle w:val="Rponseligne"/>
        <w:rPr>
          <w:lang w:val="fr-FR"/>
        </w:rPr>
      </w:pPr>
      <w:r>
        <w:rPr>
          <w:lang w:val="fr-FR"/>
        </w:rPr>
        <w:t xml:space="preserve">Cet extrait de code </w:t>
      </w:r>
      <w:r w:rsidRPr="00C7603E">
        <w:rPr>
          <w:lang w:val="fr-FR"/>
        </w:rPr>
        <w:t xml:space="preserve">vérifie que </w:t>
      </w:r>
      <w:r w:rsidRPr="00C7603E">
        <w:rPr>
          <w:b/>
          <w:lang w:val="fr-FR"/>
        </w:rPr>
        <w:t>r11</w:t>
      </w:r>
      <w:r w:rsidRPr="00C7603E">
        <w:rPr>
          <w:lang w:val="fr-FR"/>
        </w:rPr>
        <w:t xml:space="preserve"> termine par </w:t>
      </w:r>
      <w:proofErr w:type="gramStart"/>
      <w:r>
        <w:rPr>
          <w:lang w:val="fr-FR"/>
        </w:rPr>
        <w:t>« </w:t>
      </w:r>
      <w:r w:rsidRPr="00C7603E">
        <w:rPr>
          <w:i/>
          <w:lang w:val="fr-FR"/>
        </w:rPr>
        <w:t>}</w:t>
      </w:r>
      <w:proofErr w:type="gramEnd"/>
      <w:r>
        <w:rPr>
          <w:lang w:val="fr-FR"/>
        </w:rPr>
        <w:t> ».</w:t>
      </w:r>
    </w:p>
    <w:p w14:paraId="205F9D8E" w14:textId="787B2477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</w:t>
      </w:r>
      <w:r>
        <w:rPr>
          <w:lang w:val="fr-FR"/>
        </w:rPr>
        <w:t xml:space="preserve"> </w:t>
      </w:r>
      <w:r w:rsidR="00B62142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266B208F" w14:textId="0464977D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L_0x0020:</w:t>
      </w:r>
    </w:p>
    <w:p w14:paraId="76CCC757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r11.length();</w:t>
      </w:r>
    </w:p>
    <w:p w14:paraId="29085A0E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r2 = 35;</w:t>
      </w:r>
    </w:p>
    <w:p w14:paraId="407391E5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(r0 == r2)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L_0x0029;</w:t>
      </w:r>
    </w:p>
    <w:p w14:paraId="2CB0CA9F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0028:</w:t>
      </w:r>
      <w:proofErr w:type="gramEnd"/>
    </w:p>
    <w:p w14:paraId="629E6EC0" w14:textId="1559F3BB" w:rsidR="00BF38E8" w:rsidRPr="00382F56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3CD4075D" w14:textId="0588C625" w:rsidR="00BF38E8" w:rsidRDefault="00BF38E8" w:rsidP="00B260A5">
      <w:pPr>
        <w:rPr>
          <w:lang w:val="fr-FR"/>
        </w:rPr>
      </w:pPr>
    </w:p>
    <w:p w14:paraId="6B262E0A" w14:textId="50D7020E" w:rsidR="00C7603E" w:rsidRDefault="00C7603E" w:rsidP="00C7603E">
      <w:pPr>
        <w:pStyle w:val="Rponseligne"/>
        <w:rPr>
          <w:lang w:val="fr-FR"/>
        </w:rPr>
      </w:pPr>
      <w:r>
        <w:rPr>
          <w:lang w:val="fr-FR"/>
        </w:rPr>
        <w:t>Cet extrait de code</w:t>
      </w:r>
      <w:r w:rsidRPr="00C7603E">
        <w:rPr>
          <w:lang w:val="fr-FR"/>
        </w:rPr>
        <w:t xml:space="preserve"> </w:t>
      </w:r>
      <w:r w:rsidRPr="00C7603E">
        <w:rPr>
          <w:lang w:val="fr-FR"/>
        </w:rPr>
        <w:t xml:space="preserve">vérifie que la longueur de </w:t>
      </w:r>
      <w:r w:rsidRPr="00C7603E">
        <w:rPr>
          <w:b/>
          <w:lang w:val="fr-FR"/>
        </w:rPr>
        <w:t>r11</w:t>
      </w:r>
      <w:r w:rsidRPr="00C7603E">
        <w:rPr>
          <w:lang w:val="fr-FR"/>
        </w:rPr>
        <w:t xml:space="preserve"> va</w:t>
      </w:r>
      <w:r>
        <w:rPr>
          <w:lang w:val="fr-FR"/>
        </w:rPr>
        <w:t>ut</w:t>
      </w:r>
      <w:r w:rsidRPr="00C7603E">
        <w:rPr>
          <w:lang w:val="fr-FR"/>
        </w:rPr>
        <w:t xml:space="preserve"> 35</w:t>
      </w:r>
      <w:r>
        <w:rPr>
          <w:lang w:val="fr-FR"/>
        </w:rPr>
        <w:t>.</w:t>
      </w:r>
    </w:p>
    <w:p w14:paraId="0F2C03FD" w14:textId="7B111F94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 extrait</w:t>
      </w:r>
      <w:r>
        <w:rPr>
          <w:lang w:val="fr-FR"/>
        </w:rPr>
        <w:t xml:space="preserve"> 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032C05B1" w14:textId="72E86F26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L_0x0029:</w:t>
      </w:r>
    </w:p>
    <w:p w14:paraId="4AE31125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r11.toLowerCase();</w:t>
      </w:r>
    </w:p>
    <w:p w14:paraId="04159AFA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r2 = 8;</w:t>
      </w:r>
    </w:p>
    <w:p w14:paraId="4BE72DD4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0.substring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(r2);</w:t>
      </w:r>
    </w:p>
    <w:p w14:paraId="7ED60304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r3 = "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this_is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_";</w:t>
      </w:r>
    </w:p>
    <w:p w14:paraId="733EAAF5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0.startsWith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(r3);</w:t>
      </w:r>
    </w:p>
    <w:p w14:paraId="4631789B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L_0x003c;</w:t>
      </w:r>
    </w:p>
    <w:p w14:paraId="72ECB908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L_0x003b:</w:t>
      </w:r>
    </w:p>
    <w:p w14:paraId="5F196C89" w14:textId="7E83693B" w:rsidR="00BF38E8" w:rsidRPr="00382F56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return r1;</w:t>
      </w:r>
    </w:p>
    <w:p w14:paraId="2302BF27" w14:textId="63248FFA" w:rsidR="00BF38E8" w:rsidRDefault="00BF38E8" w:rsidP="00B260A5">
      <w:pPr>
        <w:rPr>
          <w:lang w:val="en-US"/>
        </w:rPr>
      </w:pPr>
    </w:p>
    <w:p w14:paraId="0CB45A71" w14:textId="273A7D4E" w:rsidR="00C7603E" w:rsidRPr="00C7603E" w:rsidRDefault="00C7603E" w:rsidP="00C7603E">
      <w:pPr>
        <w:pStyle w:val="Rponseligne"/>
      </w:pPr>
      <w:r>
        <w:rPr>
          <w:lang w:val="fr-FR"/>
        </w:rPr>
        <w:t>Cet extrait de code</w:t>
      </w:r>
      <w:r w:rsidRPr="00C7603E">
        <w:t xml:space="preserve"> </w:t>
      </w:r>
      <w:r w:rsidRPr="00C7603E">
        <w:t xml:space="preserve">vérifie que le flag à l'intérieur de </w:t>
      </w:r>
      <w:r>
        <w:t>« </w:t>
      </w:r>
      <w:r w:rsidRPr="00C7603E">
        <w:rPr>
          <w:i/>
        </w:rPr>
        <w:t>HEIG-VD{...}</w:t>
      </w:r>
      <w:r>
        <w:t> »</w:t>
      </w:r>
      <w:r w:rsidRPr="00C7603E">
        <w:t xml:space="preserve"> commence par "</w:t>
      </w:r>
      <w:proofErr w:type="spellStart"/>
      <w:r w:rsidRPr="00C7603E">
        <w:rPr>
          <w:i/>
        </w:rPr>
        <w:t>this_is</w:t>
      </w:r>
      <w:proofErr w:type="spellEnd"/>
      <w:r w:rsidRPr="00C7603E">
        <w:rPr>
          <w:i/>
        </w:rPr>
        <w:t>_</w:t>
      </w:r>
      <w:r w:rsidRPr="00C7603E">
        <w:t>"</w:t>
      </w:r>
      <w:r>
        <w:t xml:space="preserve"> en ignorant la casse.</w:t>
      </w:r>
      <w:r>
        <w:tab/>
      </w:r>
    </w:p>
    <w:p w14:paraId="26A1CB9E" w14:textId="69BFE9AA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 xml:space="preserve">t 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</w:t>
      </w:r>
      <w:r w:rsidR="002A4949">
        <w:rPr>
          <w:b/>
          <w:lang w:val="fr-FR"/>
        </w:rPr>
        <w:t>3</w:t>
      </w:r>
      <w:r w:rsidRPr="00364DB9">
        <w:rPr>
          <w:b/>
          <w:lang w:val="fr-FR"/>
        </w:rPr>
        <w:t xml:space="preserve"> pt)</w:t>
      </w:r>
    </w:p>
    <w:p w14:paraId="75634DC7" w14:textId="434A4E2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7603E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L_0x003c:</w:t>
      </w:r>
    </w:p>
    <w:p w14:paraId="7DABC3A0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new </w:t>
      </w:r>
      <w:proofErr w:type="spellStart"/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.StringBuilder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;</w:t>
      </w:r>
    </w:p>
    <w:p w14:paraId="417CC68A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0.&lt;</w:t>
      </w:r>
      <w:proofErr w:type="spellStart"/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init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&gt;(r11);</w:t>
      </w:r>
    </w:p>
    <w:p w14:paraId="6AD967E2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0.reverse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31733B72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0.toString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2CBC3F16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0.toLowerCase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4CCCEB16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r3 = 1;</w:t>
      </w:r>
    </w:p>
    <w:p w14:paraId="6C637864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0.substring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(r3);</w:t>
      </w:r>
    </w:p>
    <w:p w14:paraId="3F0E8685" w14:textId="77777777" w:rsidR="00BF38E8" w:rsidRPr="00B05445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B05445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>r4 = 2131427368; // 0x7f0b0028 float:1.847635E38 double:1.053065039E-314;</w:t>
      </w:r>
    </w:p>
    <w:p w14:paraId="2B4B6F43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05445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 xml:space="preserve">    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r4 = r10.getString(r4);</w:t>
      </w:r>
    </w:p>
    <w:p w14:paraId="07F83A1B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0.startsWith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(r4);</w:t>
      </w:r>
    </w:p>
    <w:p w14:paraId="58D9CC56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L_0x0060;</w:t>
      </w:r>
    </w:p>
    <w:p w14:paraId="3680F7BA" w14:textId="77777777" w:rsidR="00BF38E8" w:rsidRPr="00BF38E8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L_0x005f:</w:t>
      </w:r>
    </w:p>
    <w:p w14:paraId="400D1403" w14:textId="0CAC7769" w:rsidR="00BF38E8" w:rsidRPr="00382F56" w:rsidRDefault="00BF38E8" w:rsidP="00BF3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0578D39F" w14:textId="77777777" w:rsidR="00C7603E" w:rsidRDefault="00C7603E">
      <w:pPr>
        <w:suppressAutoHyphens w:val="0"/>
        <w:jc w:val="left"/>
        <w:rPr>
          <w:lang w:val="fr-FR"/>
        </w:rPr>
      </w:pPr>
    </w:p>
    <w:p w14:paraId="6DEF0041" w14:textId="5066A560" w:rsidR="00BF38E8" w:rsidRDefault="00C7603E" w:rsidP="00C7603E">
      <w:pPr>
        <w:pStyle w:val="Rponseligne"/>
        <w:rPr>
          <w:lang w:val="fr-FR"/>
        </w:rPr>
      </w:pPr>
      <w:r>
        <w:rPr>
          <w:lang w:val="fr-FR"/>
        </w:rPr>
        <w:lastRenderedPageBreak/>
        <w:t>Cet extrait de code</w:t>
      </w:r>
      <w:r w:rsidRPr="00C7603E">
        <w:t xml:space="preserve"> </w:t>
      </w:r>
      <w:r w:rsidRPr="00C7603E">
        <w:rPr>
          <w:lang w:val="fr-FR"/>
        </w:rPr>
        <w:t>vérifie que la fin du flag corresponde à une certaine chaîne de caractère localisée</w:t>
      </w:r>
      <w:r>
        <w:rPr>
          <w:lang w:val="fr-FR"/>
        </w:rPr>
        <w:t>.</w:t>
      </w:r>
    </w:p>
    <w:p w14:paraId="5875C892" w14:textId="77777777" w:rsidR="00BF38E8" w:rsidRDefault="00BF38E8" w:rsidP="00B260A5">
      <w:pPr>
        <w:rPr>
          <w:lang w:val="fr-FR"/>
        </w:rPr>
      </w:pPr>
    </w:p>
    <w:p w14:paraId="280D238C" w14:textId="6AA677D8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 extrait</w:t>
      </w:r>
      <w:r>
        <w:rPr>
          <w:lang w:val="fr-FR"/>
        </w:rPr>
        <w:t xml:space="preserve"> 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4FEFB013" w14:textId="0460CA79" w:rsidR="007F6411" w:rsidRPr="00C91C37" w:rsidRDefault="00BF38E8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</w:t>
      </w:r>
      <w:r w:rsidR="007F6411"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L_0x0060:</w:t>
      </w:r>
    </w:p>
    <w:p w14:paraId="3942B327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17;</w:t>
      </w:r>
    </w:p>
    <w:p w14:paraId="4EDFA85F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r11.charAt(r0);</w:t>
      </w:r>
    </w:p>
    <w:p w14:paraId="754B301B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95;</w:t>
      </w:r>
    </w:p>
    <w:p w14:paraId="79949377" w14:textId="608175B7" w:rsidR="00BF38E8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if (r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r4)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L_0x0116;</w:t>
      </w:r>
    </w:p>
    <w:p w14:paraId="489D51E1" w14:textId="0CE3429F" w:rsidR="00BF38E8" w:rsidRDefault="00BF38E8" w:rsidP="00B260A5">
      <w:pPr>
        <w:rPr>
          <w:lang w:val="en-US"/>
        </w:rPr>
      </w:pPr>
    </w:p>
    <w:p w14:paraId="057F9313" w14:textId="292C47A3" w:rsidR="00C7603E" w:rsidRPr="00505A59" w:rsidRDefault="00C7603E" w:rsidP="00C7603E">
      <w:pPr>
        <w:pStyle w:val="Rponseligne"/>
      </w:pPr>
      <w:r>
        <w:rPr>
          <w:lang w:val="fr-FR"/>
        </w:rPr>
        <w:t>Cet extrait de code</w:t>
      </w:r>
      <w:r w:rsidR="00505A59" w:rsidRPr="00505A59">
        <w:rPr>
          <w:lang w:val="fr-FR"/>
        </w:rPr>
        <w:t xml:space="preserve"> </w:t>
      </w:r>
      <w:r w:rsidR="00505A59" w:rsidRPr="00706FDB">
        <w:rPr>
          <w:lang w:val="fr-FR"/>
        </w:rPr>
        <w:t xml:space="preserve">vérifie que le 18e caractère soit un </w:t>
      </w:r>
      <w:proofErr w:type="spellStart"/>
      <w:r w:rsidR="00505A59">
        <w:rPr>
          <w:lang w:val="fr-FR"/>
        </w:rPr>
        <w:t>underscore</w:t>
      </w:r>
      <w:proofErr w:type="spellEnd"/>
      <w:r w:rsidR="00505A59">
        <w:rPr>
          <w:lang w:val="fr-FR"/>
        </w:rPr>
        <w:t>.</w:t>
      </w:r>
      <w:r w:rsidR="00505A59">
        <w:rPr>
          <w:lang w:val="fr-FR"/>
        </w:rPr>
        <w:tab/>
      </w:r>
    </w:p>
    <w:p w14:paraId="1B197FB6" w14:textId="41DB5E5D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</w:t>
      </w:r>
      <w:r>
        <w:rPr>
          <w:lang w:val="fr-FR"/>
        </w:rPr>
        <w:t xml:space="preserve"> </w:t>
      </w:r>
      <w:r w:rsidR="00B62142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</w:t>
      </w:r>
      <w:r w:rsidR="002A4949">
        <w:rPr>
          <w:b/>
          <w:lang w:val="fr-FR"/>
        </w:rPr>
        <w:t>3</w:t>
      </w:r>
      <w:r w:rsidRPr="00364DB9">
        <w:rPr>
          <w:b/>
          <w:lang w:val="fr-FR"/>
        </w:rPr>
        <w:t xml:space="preserve"> pt)</w:t>
      </w:r>
    </w:p>
    <w:p w14:paraId="59C7785D" w14:textId="0BFEDD97" w:rsidR="007F6411" w:rsidRPr="007F6411" w:rsidRDefault="00BF38E8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="007F6411"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L_0x006a:</w:t>
      </w:r>
    </w:p>
    <w:p w14:paraId="546171E2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getY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395ACCBC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(double) r0;</w:t>
      </w:r>
    </w:p>
    <w:p w14:paraId="6B6D15C5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getX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52E91FB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r6 = (double) r0;</w:t>
      </w:r>
    </w:p>
    <w:p w14:paraId="5472F17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getY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58A66CB2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r8 = (double) r0;</w:t>
      </w:r>
    </w:p>
    <w:p w14:paraId="03A4DC48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r6 = </w:t>
      </w:r>
      <w:proofErr w:type="gramStart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java.lang.Math.pow(</w:t>
      </w:r>
      <w:proofErr w:type="gramEnd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r6, r8);</w:t>
      </w:r>
    </w:p>
    <w:p w14:paraId="66A3740C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* r6;</w:t>
      </w:r>
    </w:p>
    <w:p w14:paraId="27A7CB8D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(int) r4;</w:t>
      </w:r>
    </w:p>
    <w:p w14:paraId="6B3895DE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r11.charAt(r0);</w:t>
      </w:r>
    </w:p>
    <w:p w14:paraId="74DA67F2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4611686018427387904; // 0x4000000000000000 float:0.0 double:2.0;</w:t>
      </w:r>
    </w:p>
    <w:p w14:paraId="79D2AA51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r6 = </w:t>
      </w:r>
      <w:proofErr w:type="gramStart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java.lang.Math.pow(</w:t>
      </w:r>
      <w:proofErr w:type="gramEnd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r4, r4);</w:t>
      </w:r>
    </w:p>
    <w:p w14:paraId="21DCEBED" w14:textId="77777777" w:rsidR="007F6411" w:rsidRPr="00C91C37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</w:t>
      </w:r>
      <w:proofErr w:type="gramStart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java.lang.Math.pow(</w:t>
      </w:r>
      <w:proofErr w:type="gramEnd"/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r6, r4);</w:t>
      </w:r>
    </w:p>
    <w:p w14:paraId="3353985F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91C37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r4 = (int) r4;</w:t>
      </w:r>
    </w:p>
    <w:p w14:paraId="290953F9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+ r3;</w:t>
      </w:r>
    </w:p>
    <w:p w14:paraId="65E73AA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r11.charAt(r4);</w:t>
      </w:r>
    </w:p>
    <w:p w14:paraId="72C28956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(r0 == r4)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L_0x0098;</w:t>
      </w:r>
    </w:p>
    <w:p w14:paraId="2C1B929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0096:</w:t>
      </w:r>
      <w:proofErr w:type="gramEnd"/>
    </w:p>
    <w:p w14:paraId="22D1EDDC" w14:textId="38D294ED" w:rsidR="00BF38E8" w:rsidRPr="00382F56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goto</w:t>
      </w:r>
      <w:proofErr w:type="spellEnd"/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L_0x0116;</w:t>
      </w:r>
    </w:p>
    <w:p w14:paraId="5C11C096" w14:textId="58D0BB3F" w:rsidR="00BF38E8" w:rsidRDefault="00BF38E8" w:rsidP="00B260A5">
      <w:pPr>
        <w:rPr>
          <w:lang w:val="fr-FR"/>
        </w:rPr>
      </w:pPr>
    </w:p>
    <w:p w14:paraId="5AAC3AB3" w14:textId="7D1542FD" w:rsidR="00C7603E" w:rsidRDefault="00C7603E" w:rsidP="00C7603E">
      <w:pPr>
        <w:pStyle w:val="Rponseligne"/>
        <w:rPr>
          <w:lang w:val="fr-FR"/>
        </w:rPr>
      </w:pPr>
      <w:r>
        <w:rPr>
          <w:lang w:val="fr-FR"/>
        </w:rPr>
        <w:t>Cet extrait de code</w:t>
      </w:r>
      <w:r w:rsidR="00706FDB" w:rsidRPr="00706FDB">
        <w:t xml:space="preserve"> </w:t>
      </w:r>
      <w:r w:rsidR="00706FDB" w:rsidRPr="00706FDB">
        <w:rPr>
          <w:lang w:val="fr-FR"/>
        </w:rPr>
        <w:t>vérifie que le 1</w:t>
      </w:r>
      <w:r w:rsidR="00505A59">
        <w:rPr>
          <w:lang w:val="fr-FR"/>
        </w:rPr>
        <w:t>5</w:t>
      </w:r>
      <w:r w:rsidR="00706FDB" w:rsidRPr="00706FDB">
        <w:rPr>
          <w:lang w:val="fr-FR"/>
        </w:rPr>
        <w:t xml:space="preserve">e caractère soit un </w:t>
      </w:r>
      <w:proofErr w:type="spellStart"/>
      <w:r w:rsidR="00706FDB">
        <w:rPr>
          <w:lang w:val="fr-FR"/>
        </w:rPr>
        <w:t>underscore</w:t>
      </w:r>
      <w:proofErr w:type="spellEnd"/>
      <w:r w:rsidR="00706FDB">
        <w:rPr>
          <w:lang w:val="fr-FR"/>
        </w:rPr>
        <w:t>.</w:t>
      </w:r>
      <w:r w:rsidR="00505A59">
        <w:rPr>
          <w:lang w:val="fr-FR"/>
        </w:rPr>
        <w:t xml:space="preserve"> </w:t>
      </w:r>
      <w:r w:rsidR="00505A59">
        <w:rPr>
          <w:lang w:val="fr-FR"/>
        </w:rPr>
        <w:t xml:space="preserve">Avec </w:t>
      </w:r>
      <w:r w:rsidR="00505A59" w:rsidRPr="00376C39">
        <w:rPr>
          <w:lang w:val="fr-FR"/>
        </w:rPr>
        <w:t>X = 2, Y = 3, Z = 5</w:t>
      </w:r>
      <w:r w:rsidR="00505A59">
        <w:rPr>
          <w:lang w:val="fr-FR"/>
        </w:rPr>
        <w:t>.</w:t>
      </w:r>
      <w:r w:rsidR="00505A59">
        <w:rPr>
          <w:lang w:val="fr-FR"/>
        </w:rPr>
        <w:tab/>
      </w:r>
    </w:p>
    <w:p w14:paraId="3C453864" w14:textId="5E78EFB9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>t</w:t>
      </w:r>
      <w:r>
        <w:rPr>
          <w:lang w:val="fr-FR"/>
        </w:rPr>
        <w:t xml:space="preserve"> </w:t>
      </w:r>
      <w:r w:rsidR="00B62142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</w:t>
      </w:r>
      <w:r w:rsidR="002A4949">
        <w:rPr>
          <w:b/>
          <w:lang w:val="fr-FR"/>
        </w:rPr>
        <w:t>3</w:t>
      </w:r>
      <w:r w:rsidRPr="00364DB9">
        <w:rPr>
          <w:b/>
          <w:lang w:val="fr-FR"/>
        </w:rPr>
        <w:t xml:space="preserve"> pt)</w:t>
      </w:r>
    </w:p>
    <w:p w14:paraId="4B3CA49B" w14:textId="534D24E2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06FDB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L_0x0098:</w:t>
      </w:r>
    </w:p>
    <w:p w14:paraId="7083ACF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r11.toUpperCase();</w:t>
      </w:r>
    </w:p>
    <w:p w14:paraId="068E8334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getY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244C19DD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getX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16890110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* r5;</w:t>
      </w:r>
    </w:p>
    <w:p w14:paraId="20FA8B1F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getY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46B7E29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* r5;</w:t>
      </w:r>
    </w:p>
    <w:p w14:paraId="177D0C95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getZ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3358736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(double) r5;</w:t>
      </w:r>
    </w:p>
    <w:p w14:paraId="635087B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r7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getX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2372778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r7 = (double) r7;</w:t>
      </w:r>
    </w:p>
    <w:p w14:paraId="795F606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java.lang.Math.pow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r5, r7);</w:t>
      </w:r>
    </w:p>
    <w:p w14:paraId="5B028019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r7 = 4607182418800017408; // 0x3ff0000000000000 float:0.0 double:1.0;</w:t>
      </w:r>
    </w:p>
    <w:p w14:paraId="09F924E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r5 - r7;</w:t>
      </w:r>
    </w:p>
    <w:p w14:paraId="3609D2B7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(int) r5;</w:t>
      </w:r>
    </w:p>
    <w:p w14:paraId="31E588AE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0.substring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(r4, r5);</w:t>
      </w:r>
    </w:p>
    <w:p w14:paraId="4DB938A7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>r0 = bam(r0);</w:t>
      </w:r>
    </w:p>
    <w:p w14:paraId="55BF366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 xml:space="preserve">        r4 = "ERNYYL";</w:t>
      </w:r>
    </w:p>
    <w:p w14:paraId="23972886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 xml:space="preserve">    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r0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0.equals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(r4);</w:t>
      </w:r>
    </w:p>
    <w:p w14:paraId="78FA500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L_0x00cf;</w:t>
      </w:r>
    </w:p>
    <w:p w14:paraId="35DC2076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L_0x00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ce:</w:t>
      </w:r>
      <w:proofErr w:type="gramEnd"/>
    </w:p>
    <w:p w14:paraId="014D31D6" w14:textId="58D6307F" w:rsidR="007F6411" w:rsidRPr="00382F56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45064A18" w14:textId="7B05927D" w:rsidR="007F6411" w:rsidRDefault="007F6411" w:rsidP="00B260A5">
      <w:pPr>
        <w:rPr>
          <w:lang w:val="fr-FR"/>
        </w:rPr>
      </w:pPr>
    </w:p>
    <w:p w14:paraId="1FD1BEDF" w14:textId="505FC596" w:rsidR="00C7603E" w:rsidRDefault="00C7603E" w:rsidP="00C7603E">
      <w:pPr>
        <w:pStyle w:val="Rponseligne"/>
        <w:rPr>
          <w:lang w:val="fr-FR"/>
        </w:rPr>
      </w:pPr>
      <w:r>
        <w:rPr>
          <w:lang w:val="fr-FR"/>
        </w:rPr>
        <w:t>Cet extrait de code</w:t>
      </w:r>
      <w:r w:rsidR="00706FDB" w:rsidRPr="00706FDB">
        <w:t xml:space="preserve"> </w:t>
      </w:r>
      <w:r w:rsidR="00505A59" w:rsidRPr="00505A59">
        <w:rPr>
          <w:lang w:val="fr-FR"/>
        </w:rPr>
        <w:t>vérifie que la partie du flag entre le 19e et 25e caractère inclus va</w:t>
      </w:r>
      <w:r w:rsidR="00505A59">
        <w:rPr>
          <w:lang w:val="fr-FR"/>
        </w:rPr>
        <w:t>ut « </w:t>
      </w:r>
      <w:proofErr w:type="spellStart"/>
      <w:r w:rsidR="00505A59" w:rsidRPr="00505A59">
        <w:rPr>
          <w:i/>
          <w:lang w:val="fr-FR"/>
        </w:rPr>
        <w:t>really</w:t>
      </w:r>
      <w:proofErr w:type="spellEnd"/>
      <w:r w:rsidR="00505A59">
        <w:rPr>
          <w:lang w:val="fr-FR"/>
        </w:rPr>
        <w:t> » en ignorant la casse.</w:t>
      </w:r>
      <w:r w:rsidR="00505A59">
        <w:rPr>
          <w:lang w:val="fr-FR"/>
        </w:rPr>
        <w:tab/>
      </w:r>
    </w:p>
    <w:p w14:paraId="1A2C58F5" w14:textId="4BB1C9A9" w:rsidR="00C7603E" w:rsidRDefault="00C7603E">
      <w:pPr>
        <w:suppressAutoHyphens w:val="0"/>
        <w:jc w:val="left"/>
        <w:rPr>
          <w:lang w:val="fr-FR"/>
        </w:rPr>
      </w:pPr>
      <w:r>
        <w:rPr>
          <w:lang w:val="fr-FR"/>
        </w:rPr>
        <w:br w:type="page"/>
      </w:r>
    </w:p>
    <w:p w14:paraId="7E922B56" w14:textId="77777777" w:rsidR="00C7603E" w:rsidRDefault="00C7603E" w:rsidP="00C7603E">
      <w:pPr>
        <w:rPr>
          <w:lang w:val="fr-FR"/>
        </w:rPr>
      </w:pPr>
    </w:p>
    <w:p w14:paraId="469134E9" w14:textId="695851EA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B62142">
        <w:rPr>
          <w:lang w:val="fr-FR"/>
        </w:rPr>
        <w:t xml:space="preserve">t 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067048DC" w14:textId="3AD719BC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C7603E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L_0x00cf:</w:t>
      </w:r>
    </w:p>
    <w:p w14:paraId="1CA7E6BB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r11.toLowerCase();</w:t>
      </w:r>
    </w:p>
    <w:p w14:paraId="704B605C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16;</w:t>
      </w:r>
    </w:p>
    <w:p w14:paraId="16BC8DC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0.charAt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(r4);</w:t>
      </w:r>
    </w:p>
    <w:p w14:paraId="5A96E0FB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97;</w:t>
      </w:r>
    </w:p>
    <w:p w14:paraId="6941DC0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(r0 == r5)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L_0x00de;</w:t>
      </w:r>
    </w:p>
    <w:p w14:paraId="1EA36A30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L_0x00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dd:</w:t>
      </w:r>
      <w:proofErr w:type="gramEnd"/>
    </w:p>
    <w:p w14:paraId="2EC45E06" w14:textId="27CAE6B8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20DF4181" w14:textId="69F967F0" w:rsidR="007F6411" w:rsidRDefault="007F6411" w:rsidP="00B260A5">
      <w:pPr>
        <w:rPr>
          <w:lang w:val="fr-FR"/>
        </w:rPr>
      </w:pPr>
    </w:p>
    <w:p w14:paraId="20156504" w14:textId="3398DC00" w:rsidR="00C7603E" w:rsidRDefault="00C7603E" w:rsidP="00C7603E">
      <w:pPr>
        <w:pStyle w:val="Rponseligne"/>
        <w:rPr>
          <w:lang w:val="fr-FR"/>
        </w:rPr>
      </w:pPr>
      <w:r>
        <w:rPr>
          <w:lang w:val="fr-FR"/>
        </w:rPr>
        <w:t>Cet extrait de code</w:t>
      </w:r>
      <w:r w:rsidR="00427AAA" w:rsidRPr="00427AAA">
        <w:t xml:space="preserve"> </w:t>
      </w:r>
      <w:r w:rsidR="00427AAA" w:rsidRPr="00427AAA">
        <w:rPr>
          <w:lang w:val="fr-FR"/>
        </w:rPr>
        <w:t>vérifie que le 17e caractère va</w:t>
      </w:r>
      <w:r w:rsidR="00427AAA">
        <w:rPr>
          <w:lang w:val="fr-FR"/>
        </w:rPr>
        <w:t>ut</w:t>
      </w:r>
      <w:r w:rsidR="00427AAA" w:rsidRPr="00427AAA">
        <w:rPr>
          <w:lang w:val="fr-FR"/>
        </w:rPr>
        <w:t xml:space="preserve"> </w:t>
      </w:r>
      <w:proofErr w:type="gramStart"/>
      <w:r w:rsidR="00427AAA">
        <w:rPr>
          <w:lang w:val="fr-FR"/>
        </w:rPr>
        <w:t>« </w:t>
      </w:r>
      <w:r w:rsidR="00427AAA" w:rsidRPr="00427AAA">
        <w:rPr>
          <w:i/>
          <w:lang w:val="fr-FR"/>
        </w:rPr>
        <w:t>a</w:t>
      </w:r>
      <w:r w:rsidR="00427AAA">
        <w:rPr>
          <w:lang w:val="fr-FR"/>
        </w:rPr>
        <w:t> »</w:t>
      </w:r>
      <w:proofErr w:type="gramEnd"/>
      <w:r w:rsidR="00427AAA">
        <w:rPr>
          <w:lang w:val="fr-FR"/>
        </w:rPr>
        <w:t>.</w:t>
      </w:r>
      <w:r w:rsidR="00427AAA">
        <w:rPr>
          <w:lang w:val="fr-FR"/>
        </w:rPr>
        <w:tab/>
      </w:r>
    </w:p>
    <w:p w14:paraId="3B53B425" w14:textId="77777777" w:rsidR="00C7603E" w:rsidRDefault="00C7603E">
      <w:pPr>
        <w:suppressAutoHyphens w:val="0"/>
        <w:jc w:val="left"/>
        <w:rPr>
          <w:lang w:val="fr-FR"/>
        </w:rPr>
      </w:pPr>
    </w:p>
    <w:p w14:paraId="5D59ECB0" w14:textId="09C9C69F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CB62F3">
        <w:rPr>
          <w:lang w:val="fr-FR"/>
        </w:rPr>
        <w:t>t</w:t>
      </w:r>
      <w:r>
        <w:rPr>
          <w:lang w:val="fr-FR"/>
        </w:rPr>
        <w:t xml:space="preserve"> </w:t>
      </w:r>
      <w:r w:rsidR="00CB62F3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</w:t>
      </w:r>
      <w:r w:rsidR="002A4949">
        <w:rPr>
          <w:b/>
          <w:lang w:val="fr-FR"/>
        </w:rPr>
        <w:t xml:space="preserve">2 </w:t>
      </w:r>
      <w:r w:rsidRPr="00364DB9">
        <w:rPr>
          <w:b/>
          <w:lang w:val="fr-FR"/>
        </w:rPr>
        <w:t>pt)</w:t>
      </w:r>
    </w:p>
    <w:p w14:paraId="15F9BDCE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L_0x00eb:</w:t>
      </w:r>
    </w:p>
    <w:p w14:paraId="28F346B4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r11.toUpperCase();</w:t>
      </w:r>
    </w:p>
    <w:p w14:paraId="17EC2A14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25;</w:t>
      </w:r>
    </w:p>
    <w:p w14:paraId="5A170E1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0.charAt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(r5);</w:t>
      </w:r>
    </w:p>
    <w:p w14:paraId="418382FC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r5 = r11.toUpperCase();</w:t>
      </w:r>
    </w:p>
    <w:p w14:paraId="6D44CB1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5.charAt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(r4);</w:t>
      </w:r>
    </w:p>
    <w:p w14:paraId="033057DA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+ r3;</w:t>
      </w:r>
    </w:p>
    <w:p w14:paraId="70A6EAAF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(r0 == r4)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L_0x0101;</w:t>
      </w:r>
    </w:p>
    <w:p w14:paraId="4E862706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L_0x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0100:</w:t>
      </w:r>
      <w:proofErr w:type="gramEnd"/>
    </w:p>
    <w:p w14:paraId="5D32F2BA" w14:textId="3E1DAEAA" w:rsidR="007F6411" w:rsidRPr="00C566F5" w:rsidRDefault="007F6411" w:rsidP="00C566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    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1BDB6A2E" w14:textId="0E5403DD" w:rsidR="007F6411" w:rsidRDefault="007F6411" w:rsidP="00B260A5">
      <w:pPr>
        <w:rPr>
          <w:lang w:val="fr-FR"/>
        </w:rPr>
      </w:pPr>
    </w:p>
    <w:p w14:paraId="4824E384" w14:textId="79A2E0B3" w:rsidR="00C7603E" w:rsidRDefault="00C7603E" w:rsidP="00C7603E">
      <w:pPr>
        <w:pStyle w:val="Rponseligne"/>
        <w:rPr>
          <w:lang w:val="fr-FR"/>
        </w:rPr>
      </w:pPr>
      <w:r>
        <w:rPr>
          <w:lang w:val="fr-FR"/>
        </w:rPr>
        <w:t>Cet extrait de code</w:t>
      </w:r>
      <w:r w:rsidR="0098221C">
        <w:rPr>
          <w:lang w:val="fr-FR"/>
        </w:rPr>
        <w:t xml:space="preserve"> vérifie que le </w:t>
      </w:r>
      <w:r w:rsidR="0098221C" w:rsidRPr="0098221C">
        <w:rPr>
          <w:lang w:val="fr-FR"/>
        </w:rPr>
        <w:t>26e char est égal au 27e + 1</w:t>
      </w:r>
      <w:r w:rsidR="0098221C">
        <w:rPr>
          <w:lang w:val="fr-FR"/>
        </w:rPr>
        <w:t>.</w:t>
      </w:r>
      <w:r w:rsidR="0098221C">
        <w:rPr>
          <w:lang w:val="fr-FR"/>
        </w:rPr>
        <w:tab/>
      </w:r>
    </w:p>
    <w:p w14:paraId="5DDA0429" w14:textId="12E0571B" w:rsidR="007F6411" w:rsidRPr="00364DB9" w:rsidRDefault="007F6411" w:rsidP="007F6411">
      <w:pPr>
        <w:pStyle w:val="Heading2"/>
        <w:rPr>
          <w:lang w:val="fr-FR"/>
        </w:rPr>
      </w:pPr>
      <w:r>
        <w:rPr>
          <w:lang w:val="fr-FR"/>
        </w:rPr>
        <w:t>Décrire la fonctionnalité de ce</w:t>
      </w:r>
      <w:r w:rsidR="00CB62F3">
        <w:rPr>
          <w:lang w:val="fr-FR"/>
        </w:rPr>
        <w:t>t</w:t>
      </w:r>
      <w:r>
        <w:rPr>
          <w:lang w:val="fr-FR"/>
        </w:rPr>
        <w:t xml:space="preserve"> </w:t>
      </w:r>
      <w:r w:rsidR="00CB62F3">
        <w:rPr>
          <w:lang w:val="fr-FR"/>
        </w:rPr>
        <w:t xml:space="preserve">extrait </w:t>
      </w:r>
      <w:r>
        <w:rPr>
          <w:lang w:val="fr-FR"/>
        </w:rPr>
        <w:t>de code</w:t>
      </w:r>
      <w:r w:rsidRPr="00364DB9">
        <w:rPr>
          <w:lang w:val="fr-FR"/>
        </w:rPr>
        <w:t xml:space="preserve">. </w:t>
      </w:r>
      <w:r>
        <w:rPr>
          <w:b/>
          <w:lang w:val="fr-FR"/>
        </w:rPr>
        <w:t>(1</w:t>
      </w:r>
      <w:r w:rsidRPr="00364DB9">
        <w:rPr>
          <w:b/>
          <w:lang w:val="fr-FR"/>
        </w:rPr>
        <w:t xml:space="preserve"> pt)</w:t>
      </w:r>
    </w:p>
    <w:p w14:paraId="0584B61F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98221C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</w:t>
      </w: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L_0x0101:</w:t>
      </w:r>
    </w:p>
    <w:p w14:paraId="4F4B6B6C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</w:t>
      </w:r>
      <w:proofErr w:type="spellStart"/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getR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);</w:t>
      </w:r>
    </w:p>
    <w:p w14:paraId="1B64F5DD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r11.length();</w:t>
      </w:r>
    </w:p>
    <w:p w14:paraId="0B38DAC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r4 = r4 - r3;</w:t>
      </w:r>
    </w:p>
    <w:p w14:paraId="1F2DE6AD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r2 = r11.substring(r2, r4);</w:t>
      </w:r>
    </w:p>
    <w:p w14:paraId="3EF74148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r2 = 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2.matches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(r0);</w:t>
      </w:r>
    </w:p>
    <w:p w14:paraId="2E90371B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2 !</w:t>
      </w:r>
      <w:proofErr w:type="gram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L_0x0115;</w:t>
      </w:r>
    </w:p>
    <w:p w14:paraId="6D9ED961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L_0x0114:</w:t>
      </w:r>
    </w:p>
    <w:p w14:paraId="02063E86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return r1;</w:t>
      </w:r>
    </w:p>
    <w:p w14:paraId="44995DE4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L_0x0115:</w:t>
      </w:r>
    </w:p>
    <w:p w14:paraId="4AB3CB0C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return r3;</w:t>
      </w:r>
    </w:p>
    <w:p w14:paraId="6E816652" w14:textId="77777777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L_0x0116:</w:t>
      </w:r>
    </w:p>
    <w:p w14:paraId="0E2A640A" w14:textId="753F4542" w:rsidR="007F6411" w:rsidRPr="007F6411" w:rsidRDefault="007F6411" w:rsidP="007F6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7F6411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return r1;</w:t>
      </w:r>
    </w:p>
    <w:p w14:paraId="353123C4" w14:textId="0BE350A3" w:rsidR="00E220D0" w:rsidRDefault="00E220D0" w:rsidP="00E220D0">
      <w:pPr>
        <w:pStyle w:val="BodyText"/>
        <w:rPr>
          <w:lang w:val="en-US"/>
        </w:rPr>
      </w:pPr>
    </w:p>
    <w:p w14:paraId="2A993137" w14:textId="5A2396E3" w:rsidR="00C7603E" w:rsidRPr="0098221C" w:rsidRDefault="00C7603E" w:rsidP="00C7603E">
      <w:pPr>
        <w:pStyle w:val="Rponseligne"/>
      </w:pPr>
      <w:r>
        <w:rPr>
          <w:lang w:val="fr-FR"/>
        </w:rPr>
        <w:t>Cet extrait de code</w:t>
      </w:r>
      <w:r w:rsidR="0098221C" w:rsidRPr="0098221C">
        <w:t xml:space="preserve"> </w:t>
      </w:r>
      <w:r w:rsidR="0098221C" w:rsidRPr="0098221C">
        <w:rPr>
          <w:lang w:val="fr-FR"/>
        </w:rPr>
        <w:t>vérifie que le flag alterne majuscules et minuscules</w:t>
      </w:r>
      <w:r w:rsidR="0098221C">
        <w:rPr>
          <w:lang w:val="fr-FR"/>
        </w:rPr>
        <w:t>.</w:t>
      </w:r>
      <w:r w:rsidR="0098221C">
        <w:rPr>
          <w:lang w:val="fr-FR"/>
        </w:rPr>
        <w:tab/>
      </w:r>
    </w:p>
    <w:p w14:paraId="3935F331" w14:textId="77777777" w:rsidR="00E220D0" w:rsidRDefault="00E220D0" w:rsidP="00E220D0">
      <w:pPr>
        <w:pStyle w:val="Heading2"/>
        <w:rPr>
          <w:lang w:val="fr-FR"/>
        </w:rPr>
      </w:pPr>
      <w:r>
        <w:rPr>
          <w:lang w:val="fr-FR"/>
        </w:rPr>
        <w:t>Télécharger l’outil « dex2jar » disponible au lien suivant :</w:t>
      </w:r>
    </w:p>
    <w:p w14:paraId="65BF623C" w14:textId="77777777" w:rsidR="00E220D0" w:rsidRDefault="00E220D0" w:rsidP="00E220D0">
      <w:pPr>
        <w:pStyle w:val="Heading2"/>
        <w:numPr>
          <w:ilvl w:val="0"/>
          <w:numId w:val="31"/>
        </w:numPr>
        <w:rPr>
          <w:lang w:val="fr-FR"/>
        </w:rPr>
      </w:pPr>
      <w:r w:rsidRPr="005F5935">
        <w:rPr>
          <w:lang w:val="fr-FR"/>
        </w:rPr>
        <w:t>https://sourceforge.net/projects/dex2jar/files/latest/download</w:t>
      </w:r>
    </w:p>
    <w:p w14:paraId="7A2883EA" w14:textId="77777777" w:rsidR="00E220D0" w:rsidRPr="00447272" w:rsidRDefault="00E220D0" w:rsidP="00E220D0">
      <w:pPr>
        <w:pStyle w:val="Heading2"/>
        <w:numPr>
          <w:ilvl w:val="0"/>
          <w:numId w:val="0"/>
        </w:numPr>
        <w:ind w:left="397"/>
        <w:rPr>
          <w:lang w:val="fr-FR"/>
        </w:rPr>
      </w:pPr>
      <w:r w:rsidRPr="00901378">
        <w:rPr>
          <w:lang w:val="fr-FR"/>
        </w:rPr>
        <w:t xml:space="preserve">Visualiser la class </w:t>
      </w:r>
      <w:r>
        <w:rPr>
          <w:lang w:val="fr-FR"/>
        </w:rPr>
        <w:t>« </w:t>
      </w:r>
      <w:proofErr w:type="spellStart"/>
      <w:r w:rsidRPr="00901378">
        <w:rPr>
          <w:lang w:val="fr-FR"/>
        </w:rPr>
        <w:t>FlagChecker.class</w:t>
      </w:r>
      <w:proofErr w:type="spellEnd"/>
      <w:r>
        <w:rPr>
          <w:lang w:val="fr-FR"/>
        </w:rPr>
        <w:t> »</w:t>
      </w:r>
      <w:r w:rsidRPr="00901378">
        <w:rPr>
          <w:lang w:val="fr-FR"/>
        </w:rPr>
        <w:t xml:space="preserve"> en utilisant </w:t>
      </w:r>
      <w:r>
        <w:rPr>
          <w:lang w:val="fr-FR"/>
        </w:rPr>
        <w:t>« </w:t>
      </w:r>
      <w:proofErr w:type="spellStart"/>
      <w:r w:rsidRPr="00901378">
        <w:rPr>
          <w:lang w:val="fr-FR"/>
        </w:rPr>
        <w:t>jadx</w:t>
      </w:r>
      <w:proofErr w:type="spellEnd"/>
      <w:r w:rsidRPr="00901378">
        <w:rPr>
          <w:lang w:val="fr-FR"/>
        </w:rPr>
        <w:t>-gui</w:t>
      </w:r>
      <w:r>
        <w:rPr>
          <w:lang w:val="fr-FR"/>
        </w:rPr>
        <w:t> »</w:t>
      </w:r>
      <w:r w:rsidRPr="00901378">
        <w:rPr>
          <w:lang w:val="fr-FR"/>
        </w:rPr>
        <w:t xml:space="preserve">, après avoir récupéré les </w:t>
      </w:r>
      <w:r>
        <w:rPr>
          <w:lang w:val="fr-FR"/>
        </w:rPr>
        <w:t>« </w:t>
      </w:r>
      <w:r w:rsidRPr="00901378">
        <w:rPr>
          <w:lang w:val="fr-FR"/>
        </w:rPr>
        <w:t>.class</w:t>
      </w:r>
      <w:r>
        <w:rPr>
          <w:lang w:val="fr-FR"/>
        </w:rPr>
        <w:t> »</w:t>
      </w:r>
      <w:r w:rsidRPr="00901378">
        <w:rPr>
          <w:lang w:val="fr-FR"/>
        </w:rPr>
        <w:t xml:space="preserve"> avec </w:t>
      </w:r>
      <w:r>
        <w:rPr>
          <w:lang w:val="fr-FR"/>
        </w:rPr>
        <w:t>« </w:t>
      </w:r>
      <w:r w:rsidRPr="00901378">
        <w:rPr>
          <w:lang w:val="fr-FR"/>
        </w:rPr>
        <w:t>dex2jar</w:t>
      </w:r>
      <w:r>
        <w:rPr>
          <w:lang w:val="fr-FR"/>
        </w:rPr>
        <w:t> ». Qu’observez-vous ?</w:t>
      </w:r>
      <w:r w:rsidRPr="00364DB9">
        <w:rPr>
          <w:lang w:val="fr-FR"/>
        </w:rPr>
        <w:t xml:space="preserve"> </w:t>
      </w:r>
      <w:r>
        <w:rPr>
          <w:lang w:val="fr-FR"/>
        </w:rPr>
        <w:t>(</w:t>
      </w:r>
      <w:proofErr w:type="gramStart"/>
      <w:r>
        <w:rPr>
          <w:lang w:val="fr-FR"/>
        </w:rPr>
        <w:t>détails</w:t>
      </w:r>
      <w:proofErr w:type="gramEnd"/>
      <w:r>
        <w:rPr>
          <w:lang w:val="fr-FR"/>
        </w:rPr>
        <w:t xml:space="preserve"> de la manipulation)</w:t>
      </w:r>
      <w:r>
        <w:rPr>
          <w:b/>
          <w:lang w:val="fr-FR"/>
        </w:rPr>
        <w:t xml:space="preserve"> (2</w:t>
      </w:r>
      <w:r w:rsidRPr="00364DB9">
        <w:rPr>
          <w:b/>
          <w:lang w:val="fr-FR"/>
        </w:rPr>
        <w:t xml:space="preserve"> pt</w:t>
      </w:r>
      <w:r>
        <w:rPr>
          <w:b/>
          <w:lang w:val="fr-FR"/>
        </w:rPr>
        <w:t>s</w:t>
      </w:r>
      <w:r w:rsidRPr="00364DB9">
        <w:rPr>
          <w:b/>
          <w:lang w:val="fr-FR"/>
        </w:rPr>
        <w:t>)</w:t>
      </w:r>
      <w:r w:rsidRPr="00447272">
        <w:rPr>
          <w:lang w:val="fr-FR"/>
        </w:rPr>
        <w:tab/>
      </w:r>
    </w:p>
    <w:p w14:paraId="713029BE" w14:textId="71D5B45E" w:rsidR="00BA1A77" w:rsidRDefault="00BA1A77" w:rsidP="00BA1A77">
      <w:pPr>
        <w:pStyle w:val="Rponseligne"/>
        <w:rPr>
          <w:lang w:val="fr-FR"/>
        </w:rPr>
      </w:pPr>
      <w:r>
        <w:rPr>
          <w:lang w:val="fr-FR"/>
        </w:rPr>
        <w:t>On utilise les commandes suivantes :</w:t>
      </w:r>
      <w:r>
        <w:rPr>
          <w:lang w:val="fr-FR"/>
        </w:rPr>
        <w:tab/>
      </w:r>
    </w:p>
    <w:p w14:paraId="0318E303" w14:textId="2E7561C7" w:rsidR="00BA1A77" w:rsidRPr="00BA1A77" w:rsidRDefault="00BA1A77" w:rsidP="00BA1A77">
      <w:pPr>
        <w:pStyle w:val="Rponseligne"/>
        <w:rPr>
          <w:i/>
          <w:lang w:val="fr-FR"/>
        </w:rPr>
      </w:pPr>
      <w:proofErr w:type="gramStart"/>
      <w:r w:rsidRPr="00BA1A77">
        <w:rPr>
          <w:i/>
          <w:lang w:val="fr-FR"/>
        </w:rPr>
        <w:t>cd</w:t>
      </w:r>
      <w:proofErr w:type="gramEnd"/>
      <w:r w:rsidRPr="00BA1A77">
        <w:rPr>
          <w:i/>
          <w:lang w:val="fr-FR"/>
        </w:rPr>
        <w:t xml:space="preserve"> dex2jar-2.0</w:t>
      </w:r>
      <w:r w:rsidRPr="00BA1A77">
        <w:rPr>
          <w:i/>
          <w:lang w:val="fr-FR"/>
        </w:rPr>
        <w:tab/>
      </w:r>
    </w:p>
    <w:p w14:paraId="6CC991F3" w14:textId="6834CADC" w:rsidR="00BA1A77" w:rsidRPr="00BA1A77" w:rsidRDefault="00BA1A77" w:rsidP="00BA1A77">
      <w:pPr>
        <w:pStyle w:val="Rponseligne"/>
        <w:rPr>
          <w:i/>
          <w:lang w:val="fr-FR"/>
        </w:rPr>
      </w:pPr>
      <w:proofErr w:type="gramStart"/>
      <w:r w:rsidRPr="00BA1A77">
        <w:rPr>
          <w:i/>
          <w:lang w:val="fr-FR"/>
        </w:rPr>
        <w:t>chmod</w:t>
      </w:r>
      <w:proofErr w:type="gramEnd"/>
      <w:r w:rsidRPr="00BA1A77">
        <w:rPr>
          <w:i/>
          <w:lang w:val="fr-FR"/>
        </w:rPr>
        <w:t xml:space="preserve"> +x *.sh</w:t>
      </w:r>
      <w:r w:rsidRPr="00BA1A77">
        <w:rPr>
          <w:i/>
          <w:lang w:val="fr-FR"/>
        </w:rPr>
        <w:tab/>
      </w:r>
    </w:p>
    <w:p w14:paraId="0BF10966" w14:textId="5B1FEE8C" w:rsidR="00BA1A77" w:rsidRPr="00BA1A77" w:rsidRDefault="00BA1A77" w:rsidP="00BA1A77">
      <w:pPr>
        <w:pStyle w:val="Rponseligne"/>
        <w:rPr>
          <w:i/>
          <w:lang w:val="fr-FR"/>
        </w:rPr>
      </w:pPr>
      <w:proofErr w:type="spellStart"/>
      <w:proofErr w:type="gramStart"/>
      <w:r w:rsidRPr="00BA1A77">
        <w:rPr>
          <w:i/>
          <w:lang w:val="fr-FR"/>
        </w:rPr>
        <w:t>cp</w:t>
      </w:r>
      <w:proofErr w:type="spellEnd"/>
      <w:proofErr w:type="gramEnd"/>
      <w:r w:rsidRPr="00BA1A77">
        <w:rPr>
          <w:i/>
          <w:lang w:val="fr-FR"/>
        </w:rPr>
        <w:t xml:space="preserve"> ../../classes.dex</w:t>
      </w:r>
      <w:r w:rsidRPr="00BA1A77">
        <w:rPr>
          <w:i/>
          <w:lang w:val="fr-FR"/>
        </w:rPr>
        <w:tab/>
      </w:r>
    </w:p>
    <w:p w14:paraId="39024AAC" w14:textId="4ABC96BE" w:rsidR="00BA1A77" w:rsidRPr="00BA1A77" w:rsidRDefault="00BA1A77" w:rsidP="00BA1A77">
      <w:pPr>
        <w:pStyle w:val="Rponseligne"/>
        <w:rPr>
          <w:i/>
          <w:lang w:val="fr-FR"/>
        </w:rPr>
      </w:pPr>
      <w:r w:rsidRPr="00BA1A77">
        <w:rPr>
          <w:i/>
          <w:lang w:val="fr-FR"/>
        </w:rPr>
        <w:t>./d2j-dex2jar.sh classes.dex</w:t>
      </w:r>
      <w:r w:rsidRPr="00BA1A77">
        <w:rPr>
          <w:i/>
          <w:lang w:val="fr-FR"/>
        </w:rPr>
        <w:tab/>
      </w:r>
    </w:p>
    <w:p w14:paraId="27F7804D" w14:textId="6CBF7061" w:rsidR="00BA1A77" w:rsidRPr="00BA1A77" w:rsidRDefault="00BA1A77" w:rsidP="00BA1A77">
      <w:pPr>
        <w:pStyle w:val="Rponseligne"/>
        <w:rPr>
          <w:i/>
          <w:lang w:val="fr-FR"/>
        </w:rPr>
      </w:pPr>
      <w:proofErr w:type="spellStart"/>
      <w:proofErr w:type="gramStart"/>
      <w:r w:rsidRPr="00BA1A77">
        <w:rPr>
          <w:i/>
          <w:lang w:val="fr-FR"/>
        </w:rPr>
        <w:t>jadx</w:t>
      </w:r>
      <w:proofErr w:type="spellEnd"/>
      <w:proofErr w:type="gramEnd"/>
      <w:r w:rsidRPr="00BA1A77">
        <w:rPr>
          <w:i/>
          <w:lang w:val="fr-FR"/>
        </w:rPr>
        <w:t>-gui classes-dex2jar.jar</w:t>
      </w:r>
      <w:r w:rsidRPr="00BA1A77">
        <w:rPr>
          <w:i/>
          <w:lang w:val="fr-FR"/>
        </w:rPr>
        <w:tab/>
      </w:r>
    </w:p>
    <w:p w14:paraId="07472B48" w14:textId="50542E50" w:rsidR="00BA1A77" w:rsidRPr="00BA1A77" w:rsidRDefault="00BA1A77" w:rsidP="00BA1A77">
      <w:pPr>
        <w:pStyle w:val="Rponseligne"/>
        <w:rPr>
          <w:lang w:val="fr-FR"/>
        </w:rPr>
      </w:pPr>
      <w:r>
        <w:rPr>
          <w:lang w:val="fr-FR"/>
        </w:rPr>
        <w:tab/>
      </w:r>
    </w:p>
    <w:p w14:paraId="43D9FD13" w14:textId="680973C1" w:rsidR="00E220D0" w:rsidRPr="0044747F" w:rsidRDefault="00BA1A77" w:rsidP="00BA1A77">
      <w:pPr>
        <w:pStyle w:val="Rponseligne"/>
        <w:rPr>
          <w:lang w:val="fr-FR"/>
        </w:rPr>
      </w:pPr>
      <w:r w:rsidRPr="00BA1A77">
        <w:rPr>
          <w:lang w:val="fr-FR"/>
        </w:rPr>
        <w:t>On remarque que l</w:t>
      </w:r>
      <w:r w:rsidR="0098221C">
        <w:rPr>
          <w:lang w:val="fr-FR"/>
        </w:rPr>
        <w:t>a</w:t>
      </w:r>
      <w:bookmarkStart w:id="3" w:name="_GoBack"/>
      <w:bookmarkEnd w:id="3"/>
      <w:r w:rsidRPr="00BA1A77">
        <w:rPr>
          <w:lang w:val="fr-FR"/>
        </w:rPr>
        <w:t xml:space="preserve"> méthode </w:t>
      </w:r>
      <w:proofErr w:type="spellStart"/>
      <w:r w:rsidRPr="00BA1A77">
        <w:rPr>
          <w:i/>
          <w:lang w:val="fr-FR"/>
        </w:rPr>
        <w:t>checkFlag</w:t>
      </w:r>
      <w:proofErr w:type="spellEnd"/>
      <w:r w:rsidRPr="00BA1A77">
        <w:rPr>
          <w:i/>
          <w:lang w:val="fr-FR"/>
        </w:rPr>
        <w:t>()</w:t>
      </w:r>
      <w:r w:rsidRPr="00BA1A77">
        <w:rPr>
          <w:lang w:val="fr-FR"/>
        </w:rPr>
        <w:t xml:space="preserve"> a été décompilée correctement.</w:t>
      </w:r>
      <w:r w:rsidR="00E220D0" w:rsidRPr="00364DB9">
        <w:rPr>
          <w:lang w:val="fr-FR"/>
        </w:rPr>
        <w:tab/>
      </w:r>
    </w:p>
    <w:p w14:paraId="226E7C73" w14:textId="41A15DC0" w:rsidR="00CC3B84" w:rsidRPr="00BA1A77" w:rsidRDefault="00CC3B84">
      <w:pPr>
        <w:suppressAutoHyphens w:val="0"/>
        <w:jc w:val="left"/>
        <w:rPr>
          <w:lang w:eastAsia="fr-CH"/>
        </w:rPr>
      </w:pPr>
    </w:p>
    <w:p w14:paraId="669675C6" w14:textId="77777777" w:rsidR="00E220D0" w:rsidRPr="00BA1A77" w:rsidRDefault="00E220D0">
      <w:pPr>
        <w:suppressAutoHyphens w:val="0"/>
        <w:jc w:val="left"/>
        <w:rPr>
          <w:lang w:eastAsia="fr-CH"/>
        </w:rPr>
      </w:pPr>
    </w:p>
    <w:p w14:paraId="28AA0C4B" w14:textId="6B59AFFA" w:rsidR="00903A86" w:rsidRPr="00364DB9" w:rsidRDefault="002A4949" w:rsidP="00903A86">
      <w:pPr>
        <w:pStyle w:val="Heading1"/>
        <w:rPr>
          <w:lang w:val="fr-FR"/>
        </w:rPr>
      </w:pPr>
      <w:bookmarkStart w:id="4" w:name="_Toc292055230"/>
      <w:bookmarkStart w:id="5" w:name="_Toc9956202"/>
      <w:r>
        <w:rPr>
          <w:lang w:val="fr-FR"/>
        </w:rPr>
        <w:lastRenderedPageBreak/>
        <w:t>Analyse Dynamique</w:t>
      </w:r>
      <w:r w:rsidR="00903A86" w:rsidRPr="00364DB9">
        <w:rPr>
          <w:lang w:val="fr-FR"/>
        </w:rPr>
        <w:t xml:space="preserve"> (</w:t>
      </w:r>
      <w:r w:rsidR="00272D7A">
        <w:rPr>
          <w:lang w:val="fr-FR"/>
        </w:rPr>
        <w:t>1</w:t>
      </w:r>
      <w:r w:rsidR="0011186F">
        <w:rPr>
          <w:lang w:val="fr-FR"/>
        </w:rPr>
        <w:t>3</w:t>
      </w:r>
      <w:r w:rsidR="00903A86" w:rsidRPr="00364DB9">
        <w:rPr>
          <w:lang w:val="fr-FR"/>
        </w:rPr>
        <w:t xml:space="preserve"> pts)</w:t>
      </w:r>
      <w:bookmarkEnd w:id="4"/>
      <w:bookmarkEnd w:id="5"/>
    </w:p>
    <w:p w14:paraId="3904714C" w14:textId="190D2375" w:rsidR="00903A86" w:rsidRPr="00A34D17" w:rsidRDefault="00A34D17" w:rsidP="00A34D17">
      <w:pPr>
        <w:pStyle w:val="Heading2"/>
        <w:rPr>
          <w:lang w:val="fr-FR"/>
        </w:rPr>
      </w:pPr>
      <w:r>
        <w:rPr>
          <w:lang w:val="fr-FR"/>
        </w:rPr>
        <w:t>Installer l’application sur l’émulateur (détails de la manipulation)</w:t>
      </w:r>
      <w:r w:rsidR="00903A86">
        <w:rPr>
          <w:lang w:val="fr-FR"/>
        </w:rPr>
        <w:t xml:space="preserve"> </w:t>
      </w:r>
      <w:r w:rsidR="00903A86" w:rsidRPr="00364DB9">
        <w:rPr>
          <w:b/>
          <w:lang w:val="fr-FR"/>
        </w:rPr>
        <w:t>(</w:t>
      </w:r>
      <w:r>
        <w:rPr>
          <w:b/>
          <w:lang w:val="fr-FR"/>
        </w:rPr>
        <w:t>2</w:t>
      </w:r>
      <w:r w:rsidR="00903A86" w:rsidRPr="00364DB9">
        <w:rPr>
          <w:b/>
          <w:lang w:val="fr-FR"/>
        </w:rPr>
        <w:t xml:space="preserve"> pt)</w:t>
      </w:r>
      <w:r w:rsidR="00903A86" w:rsidRPr="00A34D17">
        <w:rPr>
          <w:lang w:val="fr-FR"/>
        </w:rPr>
        <w:tab/>
      </w:r>
    </w:p>
    <w:p w14:paraId="7A7B376A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6409D04C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6788D7F0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284B0E16" w14:textId="77777777" w:rsidR="00C566F5" w:rsidRDefault="00C566F5" w:rsidP="00C566F5">
      <w:pPr>
        <w:pStyle w:val="Heading2"/>
        <w:numPr>
          <w:ilvl w:val="0"/>
          <w:numId w:val="0"/>
        </w:numPr>
        <w:ind w:left="397"/>
        <w:rPr>
          <w:lang w:val="fr-FR"/>
        </w:rPr>
      </w:pPr>
    </w:p>
    <w:p w14:paraId="07D0F459" w14:textId="13C283E8" w:rsidR="00903A86" w:rsidRPr="00364DB9" w:rsidRDefault="00CB62F3" w:rsidP="00903A86">
      <w:pPr>
        <w:pStyle w:val="Heading2"/>
        <w:rPr>
          <w:lang w:val="fr-FR"/>
        </w:rPr>
      </w:pPr>
      <w:r>
        <w:rPr>
          <w:lang w:val="fr-FR"/>
        </w:rPr>
        <w:t xml:space="preserve">Décrire </w:t>
      </w:r>
      <w:r w:rsidR="009E5607">
        <w:rPr>
          <w:lang w:val="fr-FR"/>
        </w:rPr>
        <w:t>une méthode d’e</w:t>
      </w:r>
      <w:r w:rsidR="00A34D17">
        <w:rPr>
          <w:lang w:val="fr-FR"/>
        </w:rPr>
        <w:t>xt</w:t>
      </w:r>
      <w:r w:rsidR="009E5607">
        <w:rPr>
          <w:lang w:val="fr-FR"/>
        </w:rPr>
        <w:t>ra</w:t>
      </w:r>
      <w:r>
        <w:rPr>
          <w:lang w:val="fr-FR"/>
        </w:rPr>
        <w:t>ction</w:t>
      </w:r>
      <w:r w:rsidR="00A34D17">
        <w:rPr>
          <w:lang w:val="fr-FR"/>
        </w:rPr>
        <w:t xml:space="preserve"> </w:t>
      </w:r>
      <w:r>
        <w:rPr>
          <w:lang w:val="fr-FR"/>
        </w:rPr>
        <w:t xml:space="preserve">d’un </w:t>
      </w:r>
      <w:r w:rsidR="00A34D17">
        <w:rPr>
          <w:lang w:val="fr-FR"/>
        </w:rPr>
        <w:t xml:space="preserve">APK </w:t>
      </w:r>
      <w:r w:rsidR="009E5607">
        <w:rPr>
          <w:lang w:val="fr-FR"/>
        </w:rPr>
        <w:t xml:space="preserve">provenant du </w:t>
      </w:r>
      <w:proofErr w:type="spellStart"/>
      <w:r w:rsidR="009E5607">
        <w:rPr>
          <w:lang w:val="fr-FR"/>
        </w:rPr>
        <w:t>PlayStore</w:t>
      </w:r>
      <w:proofErr w:type="spellEnd"/>
      <w:r w:rsidR="009E5607">
        <w:rPr>
          <w:lang w:val="fr-FR"/>
        </w:rPr>
        <w:t xml:space="preserve"> Android (détaill</w:t>
      </w:r>
      <w:r>
        <w:rPr>
          <w:lang w:val="fr-FR"/>
        </w:rPr>
        <w:t>er</w:t>
      </w:r>
      <w:r w:rsidR="009E5607">
        <w:rPr>
          <w:lang w:val="fr-FR"/>
        </w:rPr>
        <w:t xml:space="preserve"> la manipulation avec l’APK de babyrev) </w:t>
      </w:r>
      <w:r w:rsidR="00903A86" w:rsidRPr="00364DB9">
        <w:rPr>
          <w:b/>
          <w:lang w:val="fr-FR"/>
        </w:rPr>
        <w:t>(</w:t>
      </w:r>
      <w:r w:rsidR="00272D7A">
        <w:rPr>
          <w:b/>
          <w:lang w:val="fr-FR"/>
        </w:rPr>
        <w:t>2</w:t>
      </w:r>
      <w:r w:rsidR="00903A86" w:rsidRPr="00364DB9">
        <w:rPr>
          <w:b/>
          <w:lang w:val="fr-FR"/>
        </w:rPr>
        <w:t xml:space="preserve"> pt)</w:t>
      </w:r>
    </w:p>
    <w:p w14:paraId="763AABDB" w14:textId="281E77E4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43DFF33C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3E399CFF" w14:textId="05EFAB1A" w:rsidR="00E15374" w:rsidRDefault="00903A86" w:rsidP="00E15374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4EECA42D" w14:textId="00612B47" w:rsidR="00C566F5" w:rsidRDefault="00C566F5" w:rsidP="00C566F5">
      <w:pPr>
        <w:pStyle w:val="Heading2"/>
        <w:numPr>
          <w:ilvl w:val="0"/>
          <w:numId w:val="0"/>
        </w:numPr>
        <w:ind w:left="397"/>
        <w:rPr>
          <w:lang w:val="fr-FR"/>
        </w:rPr>
      </w:pPr>
    </w:p>
    <w:p w14:paraId="2AC5FCC0" w14:textId="77777777" w:rsidR="0011186F" w:rsidRPr="0011186F" w:rsidRDefault="0011186F" w:rsidP="0011186F">
      <w:pPr>
        <w:pStyle w:val="BodyText"/>
        <w:rPr>
          <w:lang w:val="fr-FR"/>
        </w:rPr>
      </w:pPr>
    </w:p>
    <w:p w14:paraId="146A3CAB" w14:textId="62681B50" w:rsidR="00E15374" w:rsidRPr="00364DB9" w:rsidRDefault="00C01A7D" w:rsidP="00E15374">
      <w:pPr>
        <w:pStyle w:val="Heading2"/>
        <w:rPr>
          <w:lang w:val="fr-FR"/>
        </w:rPr>
      </w:pPr>
      <w:r>
        <w:rPr>
          <w:lang w:val="fr-FR"/>
        </w:rPr>
        <w:t xml:space="preserve">En se basant sur les techniques d’injection de code vu en classe, </w:t>
      </w:r>
      <w:r w:rsidR="002E11FF">
        <w:rPr>
          <w:lang w:val="fr-FR"/>
        </w:rPr>
        <w:t>compléter</w:t>
      </w:r>
      <w:r>
        <w:rPr>
          <w:lang w:val="fr-FR"/>
        </w:rPr>
        <w:t xml:space="preserve"> le fichier « hook.js » suivant (</w:t>
      </w:r>
      <w:r w:rsidR="00CB62F3">
        <w:rPr>
          <w:lang w:val="fr-FR"/>
        </w:rPr>
        <w:t xml:space="preserve">détailler </w:t>
      </w:r>
      <w:r>
        <w:rPr>
          <w:lang w:val="fr-FR"/>
        </w:rPr>
        <w:t>la manipulation pour obtenir le résultat final)</w:t>
      </w:r>
      <w:r w:rsidR="00E15374" w:rsidRPr="00364DB9">
        <w:rPr>
          <w:lang w:val="fr-FR"/>
        </w:rPr>
        <w:t xml:space="preserve"> </w:t>
      </w:r>
      <w:r w:rsidR="00E15374">
        <w:rPr>
          <w:b/>
          <w:lang w:val="fr-FR"/>
        </w:rPr>
        <w:t>(</w:t>
      </w:r>
      <w:r w:rsidR="00272D7A">
        <w:rPr>
          <w:b/>
          <w:lang w:val="fr-FR"/>
        </w:rPr>
        <w:t>4</w:t>
      </w:r>
      <w:r w:rsidR="00E15374" w:rsidRPr="00364DB9">
        <w:rPr>
          <w:b/>
          <w:lang w:val="fr-FR"/>
        </w:rPr>
        <w:t xml:space="preserve"> pt)</w:t>
      </w:r>
    </w:p>
    <w:p w14:paraId="4AA63A45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E15374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L_0x003c:</w:t>
      </w:r>
    </w:p>
    <w:p w14:paraId="66165436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new </w:t>
      </w:r>
      <w:proofErr w:type="spellStart"/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java.lang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.StringBuilder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;</w:t>
      </w:r>
    </w:p>
    <w:p w14:paraId="01A99215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0.&lt;</w:t>
      </w:r>
      <w:proofErr w:type="spellStart"/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init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&gt;(r11);</w:t>
      </w:r>
    </w:p>
    <w:p w14:paraId="6155E9C6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0.reverse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37F628F9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0.toString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798EA7CE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0.toLowerCase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();</w:t>
      </w:r>
    </w:p>
    <w:p w14:paraId="70C87162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r3 = 1;</w:t>
      </w:r>
    </w:p>
    <w:p w14:paraId="54B2BE00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0.substring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(r3);</w:t>
      </w:r>
    </w:p>
    <w:p w14:paraId="682FFA83" w14:textId="77777777" w:rsidR="00E15374" w:rsidRPr="00B05445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</w:t>
      </w:r>
      <w:r w:rsidRPr="00B05445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>r4 = 2131427368; // 0x7f0b0028 float:1.847635E38 double:1.053065039E-314;</w:t>
      </w:r>
    </w:p>
    <w:p w14:paraId="13AA5EBE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05445">
        <w:rPr>
          <w:rFonts w:ascii="Courier" w:hAnsi="Courier" w:cs="Courier"/>
          <w:color w:val="000000"/>
          <w:kern w:val="0"/>
          <w:sz w:val="16"/>
          <w:szCs w:val="36"/>
          <w:lang w:val="de-DE" w:eastAsia="fr-CH"/>
        </w:rPr>
        <w:t xml:space="preserve">        </w:t>
      </w: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r4 = r10.getString(r4);</w:t>
      </w:r>
    </w:p>
    <w:p w14:paraId="0A0148C3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r0 = 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0.startsWith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(r4);</w:t>
      </w:r>
    </w:p>
    <w:p w14:paraId="6E511AFB" w14:textId="77777777" w:rsidR="00E15374" w:rsidRPr="00BF38E8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    if (r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0 !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= 0) </w:t>
      </w:r>
      <w:proofErr w:type="spell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>goto</w:t>
      </w:r>
      <w:proofErr w:type="spell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L_0x0060;</w:t>
      </w:r>
    </w:p>
    <w:p w14:paraId="38850D97" w14:textId="77777777" w:rsidR="00E15374" w:rsidRPr="00C719BB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eastAsia="fr-CH"/>
        </w:rPr>
      </w:pPr>
      <w:r w:rsidRPr="00BF38E8">
        <w:rPr>
          <w:rFonts w:ascii="Courier" w:hAnsi="Courier" w:cs="Courier"/>
          <w:color w:val="000000"/>
          <w:kern w:val="0"/>
          <w:sz w:val="16"/>
          <w:szCs w:val="36"/>
          <w:lang w:val="en-US" w:eastAsia="fr-CH"/>
        </w:rPr>
        <w:t xml:space="preserve">    </w:t>
      </w:r>
      <w:r w:rsidRPr="00C719BB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>L_0x005</w:t>
      </w:r>
      <w:proofErr w:type="gramStart"/>
      <w:r w:rsidRPr="00C719BB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>f:</w:t>
      </w:r>
      <w:proofErr w:type="gramEnd"/>
    </w:p>
    <w:p w14:paraId="63671DD0" w14:textId="77777777" w:rsidR="00E15374" w:rsidRPr="00200ACF" w:rsidRDefault="00E15374" w:rsidP="00E153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426"/>
        <w:jc w:val="left"/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</w:pPr>
      <w:r w:rsidRPr="00C719BB">
        <w:rPr>
          <w:rFonts w:ascii="Courier" w:hAnsi="Courier" w:cs="Courier"/>
          <w:color w:val="000000"/>
          <w:kern w:val="0"/>
          <w:sz w:val="16"/>
          <w:szCs w:val="36"/>
          <w:lang w:eastAsia="fr-CH"/>
        </w:rPr>
        <w:t xml:space="preserve">        </w:t>
      </w:r>
      <w:proofErr w:type="gramStart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>return</w:t>
      </w:r>
      <w:proofErr w:type="gramEnd"/>
      <w:r w:rsidRPr="00BF38E8">
        <w:rPr>
          <w:rFonts w:ascii="Courier" w:hAnsi="Courier" w:cs="Courier"/>
          <w:color w:val="000000"/>
          <w:kern w:val="0"/>
          <w:sz w:val="16"/>
          <w:szCs w:val="36"/>
          <w:lang w:val="fr-FR" w:eastAsia="fr-CH"/>
        </w:rPr>
        <w:t xml:space="preserve"> r1;</w:t>
      </w:r>
    </w:p>
    <w:p w14:paraId="55D2C441" w14:textId="77777777" w:rsidR="00E15374" w:rsidRDefault="00E15374" w:rsidP="002A4949">
      <w:pPr>
        <w:spacing w:before="120"/>
        <w:rPr>
          <w:lang w:val="fr-FR"/>
        </w:rPr>
      </w:pPr>
    </w:p>
    <w:p w14:paraId="13043216" w14:textId="306539DE" w:rsidR="002A4949" w:rsidRDefault="00C566F5" w:rsidP="002A4949">
      <w:pPr>
        <w:spacing w:before="120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158A39" wp14:editId="1125FF27">
                <wp:simplePos x="0" y="0"/>
                <wp:positionH relativeFrom="column">
                  <wp:posOffset>132080</wp:posOffset>
                </wp:positionH>
                <wp:positionV relativeFrom="paragraph">
                  <wp:posOffset>914400</wp:posOffset>
                </wp:positionV>
                <wp:extent cx="3522345" cy="253492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253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9F89364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perform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31163">
                              <w:rPr>
                                <w:rFonts w:ascii="Menlo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() {</w:t>
                            </w:r>
                          </w:p>
                          <w:p w14:paraId="203B257E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131163">
                              <w:rPr>
                                <w:rFonts w:ascii="Menlo" w:hAnsi="Menlo" w:cs="Menlo"/>
                                <w:color w:val="4EC9B0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"[!] Hooking 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Babyrev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chall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3BAA9D30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5D055E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</w:t>
                            </w:r>
                            <w:r w:rsidRPr="00131163">
                              <w:rPr>
                                <w:rFonts w:ascii="Menlo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Activity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com.mobisec</w:t>
                            </w:r>
                            <w:proofErr w:type="gram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.babyrev.FlagChecker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5AA3B333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Activity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checkFlag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overload</w:t>
                            </w:r>
                            <w:proofErr w:type="spellEnd"/>
                            <w:proofErr w:type="gramEnd"/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android.content.Context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java.lang.String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implementation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r w:rsidRPr="00131163">
                              <w:rPr>
                                <w:rFonts w:ascii="Menlo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context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131163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{</w:t>
                            </w:r>
                          </w:p>
                          <w:p w14:paraId="551E9361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  <w:p w14:paraId="1108C0A4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  </w:t>
                            </w:r>
                            <w:proofErr w:type="gramStart"/>
                            <w:r w:rsidRPr="00131163">
                              <w:rPr>
                                <w:rFonts w:ascii="Menlo" w:hAnsi="Menlo" w:cs="Menlo"/>
                                <w:color w:val="4EC9B0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31163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"[!] Hook </w:t>
                            </w:r>
                            <w:proofErr w:type="spellStart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checkFlag</w:t>
                            </w:r>
                            <w:proofErr w:type="spellEnd"/>
                            <w:r w:rsidRPr="00131163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!"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17D3033C" w14:textId="77777777" w:rsidR="00E70C8F" w:rsidRPr="00B05445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  </w:t>
                            </w:r>
                            <w:r w:rsidRPr="00B05445">
                              <w:rPr>
                                <w:rFonts w:ascii="Menlo" w:hAnsi="Menlo" w:cs="Menlo"/>
                                <w:color w:val="4EC9B0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</w:t>
                            </w: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B05445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</w:t>
                            </w: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05445">
                              <w:rPr>
                                <w:rFonts w:ascii="Menlo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"android.content.context: "</w:t>
                            </w: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r w:rsidRPr="00B05445">
                              <w:rPr>
                                <w:rFonts w:ascii="Menlo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context</w:t>
                            </w: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B05445">
                              <w:rPr>
                                <w:rFonts w:ascii="Menlo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());</w:t>
                            </w:r>
                          </w:p>
                          <w:p w14:paraId="152FDC5B" w14:textId="77777777" w:rsidR="00E70C8F" w:rsidRPr="00B05445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  </w:t>
                            </w:r>
                          </w:p>
                          <w:p w14:paraId="68255471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5445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  </w:t>
                            </w: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...</w:t>
                            </w:r>
                          </w:p>
                          <w:p w14:paraId="7B255487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   </w:t>
                            </w:r>
                          </w:p>
                          <w:p w14:paraId="6228CB4F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};</w:t>
                            </w:r>
                          </w:p>
                          <w:p w14:paraId="520C70BC" w14:textId="77777777" w:rsidR="00E70C8F" w:rsidRPr="00131163" w:rsidRDefault="00E70C8F" w:rsidP="00E70C8F">
                            <w:pPr>
                              <w:shd w:val="clear" w:color="auto" w:fill="1E1E1E"/>
                              <w:suppressAutoHyphens w:val="0"/>
                              <w:spacing w:line="270" w:lineRule="atLeast"/>
                              <w:jc w:val="left"/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163">
                              <w:rPr>
                                <w:rFonts w:ascii="Menlo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});</w:t>
                            </w:r>
                          </w:p>
                          <w:p w14:paraId="1096F6A6" w14:textId="77777777" w:rsidR="002A4949" w:rsidRPr="00131163" w:rsidRDefault="002A4949" w:rsidP="002A49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fr-FR" w:eastAsia="fr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8A39" id="Zone de texte 3" o:spid="_x0000_s1027" type="#_x0000_t202" style="position:absolute;left:0;text-align:left;margin-left:10.4pt;margin-top:1in;width:277.35pt;height:199.6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" filled="f" stroked="f">
                <v:textbox>
                  <w:txbxContent>
                    <w:p w14:paraId="09F89364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perform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31163">
                        <w:rPr>
                          <w:rFonts w:ascii="Menlo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() {</w:t>
                      </w:r>
                    </w:p>
                    <w:p w14:paraId="203B257E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gramStart"/>
                      <w:r w:rsidRPr="00131163">
                        <w:rPr>
                          <w:rFonts w:ascii="Menlo" w:hAnsi="Menlo" w:cs="Menlo"/>
                          <w:color w:val="4EC9B0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"[!] Hooking 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Babyrev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chall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3BAA9D30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5D055E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</w:t>
                      </w:r>
                      <w:r w:rsidRPr="00131163">
                        <w:rPr>
                          <w:rFonts w:ascii="Menlo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Activity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proofErr w:type="spellStart"/>
                      <w:proofErr w:type="gram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com.mobisec</w:t>
                      </w:r>
                      <w:proofErr w:type="gram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.babyrev.FlagChecker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5AA3B333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proofErr w:type="gramStart"/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Activity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checkFlag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overload</w:t>
                      </w:r>
                      <w:proofErr w:type="spellEnd"/>
                      <w:proofErr w:type="gramEnd"/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android.content.Context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java.lang.String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implementation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r w:rsidRPr="00131163">
                        <w:rPr>
                          <w:rFonts w:ascii="Menlo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context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131163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{</w:t>
                      </w:r>
                    </w:p>
                    <w:p w14:paraId="551E9361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  <w:p w14:paraId="1108C0A4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  </w:t>
                      </w:r>
                      <w:proofErr w:type="gramStart"/>
                      <w:r w:rsidRPr="00131163">
                        <w:rPr>
                          <w:rFonts w:ascii="Menlo" w:hAnsi="Menlo" w:cs="Menlo"/>
                          <w:color w:val="4EC9B0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31163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"[!] Hook </w:t>
                      </w:r>
                      <w:proofErr w:type="spellStart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checkFlag</w:t>
                      </w:r>
                      <w:proofErr w:type="spellEnd"/>
                      <w:r w:rsidRPr="00131163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!"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17D3033C" w14:textId="77777777" w:rsidR="00E70C8F" w:rsidRPr="00B05445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  </w:t>
                      </w:r>
                      <w:r w:rsidRPr="00B05445">
                        <w:rPr>
                          <w:rFonts w:ascii="Menlo" w:hAnsi="Menlo" w:cs="Menlo"/>
                          <w:color w:val="4EC9B0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</w:t>
                      </w: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B05445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</w:t>
                      </w: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05445">
                        <w:rPr>
                          <w:rFonts w:ascii="Menlo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"android.content.context: "</w:t>
                      </w: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r w:rsidRPr="00B05445">
                        <w:rPr>
                          <w:rFonts w:ascii="Menlo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context</w:t>
                      </w: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B05445">
                        <w:rPr>
                          <w:rFonts w:ascii="Menlo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());</w:t>
                      </w:r>
                    </w:p>
                    <w:p w14:paraId="152FDC5B" w14:textId="77777777" w:rsidR="00E70C8F" w:rsidRPr="00B05445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  </w:t>
                      </w:r>
                    </w:p>
                    <w:p w14:paraId="68255471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5445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  </w:t>
                      </w: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...</w:t>
                      </w:r>
                    </w:p>
                    <w:p w14:paraId="7B255487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   </w:t>
                      </w:r>
                    </w:p>
                    <w:p w14:paraId="6228CB4F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};</w:t>
                      </w:r>
                    </w:p>
                    <w:p w14:paraId="520C70BC" w14:textId="77777777" w:rsidR="00E70C8F" w:rsidRPr="00131163" w:rsidRDefault="00E70C8F" w:rsidP="00E70C8F">
                      <w:pPr>
                        <w:shd w:val="clear" w:color="auto" w:fill="1E1E1E"/>
                        <w:suppressAutoHyphens w:val="0"/>
                        <w:spacing w:line="270" w:lineRule="atLeast"/>
                        <w:jc w:val="left"/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1163">
                        <w:rPr>
                          <w:rFonts w:ascii="Menlo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});</w:t>
                      </w:r>
                    </w:p>
                    <w:p w14:paraId="1096F6A6" w14:textId="77777777" w:rsidR="002A4949" w:rsidRPr="00131163" w:rsidRDefault="002A4949" w:rsidP="002A49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 w:val="20"/>
                          <w:szCs w:val="20"/>
                          <w:lang w:val="fr-FR" w:eastAsia="fr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1A7D">
        <w:rPr>
          <w:lang w:val="fr-FR"/>
        </w:rPr>
        <w:t>Le fichier « hook.js » suivant est disponible dans le répertoire « </w:t>
      </w:r>
      <w:proofErr w:type="spellStart"/>
      <w:r w:rsidR="00C01A7D">
        <w:rPr>
          <w:lang w:val="fr-FR"/>
        </w:rPr>
        <w:t>lab</w:t>
      </w:r>
      <w:proofErr w:type="spellEnd"/>
      <w:r w:rsidR="00C01A7D">
        <w:rPr>
          <w:lang w:val="fr-FR"/>
        </w:rPr>
        <w:t xml:space="preserve"> » de votre « home ». </w:t>
      </w:r>
      <w:r w:rsidR="002E11FF">
        <w:rPr>
          <w:lang w:val="fr-FR"/>
        </w:rPr>
        <w:t>Pour réaliser cette manipulation nous utiliserons « Frida », l’outil d’instrumentation binaire dynamique, à lancer en tâche de fond sur l’émulateur. Le binaire « </w:t>
      </w:r>
      <w:proofErr w:type="spellStart"/>
      <w:r w:rsidR="002E11FF" w:rsidRPr="004D7A64">
        <w:rPr>
          <w:rFonts w:ascii="Courier" w:hAnsi="Courier"/>
          <w:b/>
          <w:bCs/>
          <w:sz w:val="20"/>
          <w:szCs w:val="20"/>
          <w:lang w:val="fr-FR"/>
        </w:rPr>
        <w:t>frida</w:t>
      </w:r>
      <w:proofErr w:type="spellEnd"/>
      <w:r w:rsidR="002E11FF" w:rsidRPr="004D7A64">
        <w:rPr>
          <w:rFonts w:ascii="Courier" w:hAnsi="Courier"/>
          <w:b/>
          <w:bCs/>
          <w:sz w:val="20"/>
          <w:szCs w:val="20"/>
          <w:lang w:val="fr-FR"/>
        </w:rPr>
        <w:t>-server</w:t>
      </w:r>
      <w:r w:rsidR="002E11FF">
        <w:rPr>
          <w:lang w:val="fr-FR"/>
        </w:rPr>
        <w:t xml:space="preserve"> » est disponible au </w:t>
      </w:r>
      <w:r w:rsidR="003032EF">
        <w:rPr>
          <w:lang w:val="fr-FR"/>
        </w:rPr>
        <w:t>répertoire</w:t>
      </w:r>
      <w:r w:rsidR="002E11FF">
        <w:rPr>
          <w:lang w:val="fr-FR"/>
        </w:rPr>
        <w:t xml:space="preserve"> « </w:t>
      </w:r>
      <w:r w:rsidR="002E11FF" w:rsidRPr="004D7A64">
        <w:rPr>
          <w:rFonts w:ascii="Courier" w:hAnsi="Courier"/>
          <w:b/>
          <w:bCs/>
          <w:sz w:val="20"/>
          <w:szCs w:val="20"/>
          <w:lang w:val="fr-FR"/>
        </w:rPr>
        <w:t>/data/local/</w:t>
      </w:r>
      <w:proofErr w:type="spellStart"/>
      <w:r w:rsidR="002E11FF" w:rsidRPr="004D7A64">
        <w:rPr>
          <w:rFonts w:ascii="Courier" w:hAnsi="Courier"/>
          <w:b/>
          <w:bCs/>
          <w:sz w:val="20"/>
          <w:szCs w:val="20"/>
          <w:lang w:val="fr-FR"/>
        </w:rPr>
        <w:t>tmp</w:t>
      </w:r>
      <w:proofErr w:type="spellEnd"/>
      <w:r w:rsidR="002E11FF">
        <w:rPr>
          <w:lang w:val="fr-FR"/>
        </w:rPr>
        <w:t> » du file system virtuel de votre émulateur.</w:t>
      </w:r>
    </w:p>
    <w:p w14:paraId="318B6FA3" w14:textId="77777777" w:rsidR="002A4949" w:rsidRDefault="002A4949" w:rsidP="002A4949">
      <w:pPr>
        <w:spacing w:before="120"/>
        <w:rPr>
          <w:lang w:val="fr-FR"/>
        </w:rPr>
      </w:pPr>
    </w:p>
    <w:p w14:paraId="7C903C7A" w14:textId="4D3E3BB3" w:rsidR="00903A86" w:rsidRPr="00364DB9" w:rsidRDefault="0080406D" w:rsidP="00903A86">
      <w:pPr>
        <w:pStyle w:val="Heading2"/>
        <w:tabs>
          <w:tab w:val="left" w:pos="1560"/>
        </w:tabs>
        <w:rPr>
          <w:lang w:val="fr-FR"/>
        </w:rPr>
      </w:pPr>
      <w:r>
        <w:rPr>
          <w:lang w:val="fr-FR"/>
        </w:rPr>
        <w:lastRenderedPageBreak/>
        <w:t>Illustrer la vérification du flag avec une c</w:t>
      </w:r>
      <w:r w:rsidR="00E15374">
        <w:rPr>
          <w:lang w:val="fr-FR"/>
        </w:rPr>
        <w:t>apture d’écran de l’émulateur</w:t>
      </w:r>
      <w:r w:rsidR="00903A86" w:rsidRPr="00364DB9">
        <w:rPr>
          <w:lang w:val="fr-FR"/>
        </w:rPr>
        <w:t xml:space="preserve">. </w:t>
      </w:r>
      <w:r w:rsidR="00903A86" w:rsidRPr="00364DB9">
        <w:rPr>
          <w:b/>
          <w:lang w:val="fr-FR"/>
        </w:rPr>
        <w:t>(</w:t>
      </w:r>
      <w:r w:rsidR="00E15374">
        <w:rPr>
          <w:b/>
          <w:lang w:val="fr-FR"/>
        </w:rPr>
        <w:t>5</w:t>
      </w:r>
      <w:r w:rsidR="00903A86" w:rsidRPr="00364DB9">
        <w:rPr>
          <w:b/>
          <w:lang w:val="fr-FR"/>
        </w:rPr>
        <w:t xml:space="preserve"> pts)</w:t>
      </w:r>
    </w:p>
    <w:p w14:paraId="7C810CC4" w14:textId="5925C074" w:rsidR="00E15374" w:rsidRDefault="00E15374">
      <w:pPr>
        <w:suppressAutoHyphens w:val="0"/>
        <w:jc w:val="left"/>
        <w:rPr>
          <w:rFonts w:ascii="Arial" w:hAnsi="Arial" w:cs="Arial"/>
          <w:b/>
          <w:sz w:val="20"/>
          <w:szCs w:val="20"/>
          <w:lang w:val="fr-FR"/>
        </w:rPr>
      </w:pPr>
    </w:p>
    <w:p w14:paraId="037119B5" w14:textId="79627B9E" w:rsidR="00903A86" w:rsidRPr="00364DB9" w:rsidRDefault="00E15374" w:rsidP="00903A86">
      <w:pPr>
        <w:pStyle w:val="Heading2"/>
        <w:rPr>
          <w:lang w:val="fr-FR"/>
        </w:rPr>
      </w:pPr>
      <w:r w:rsidRPr="00E15374">
        <w:rPr>
          <w:rFonts w:ascii="Arial" w:hAnsi="Arial"/>
          <w:b/>
          <w:bCs w:val="0"/>
          <w:sz w:val="20"/>
          <w:szCs w:val="20"/>
          <w:lang w:val="fr-FR"/>
        </w:rPr>
        <w:t>Bonus</w:t>
      </w:r>
      <w:r w:rsidRPr="00E15374">
        <w:rPr>
          <w:sz w:val="20"/>
          <w:szCs w:val="20"/>
          <w:lang w:val="fr-FR"/>
        </w:rPr>
        <w:t xml:space="preserve"> </w:t>
      </w:r>
      <w:r w:rsidR="009E5607">
        <w:rPr>
          <w:lang w:val="fr-FR"/>
        </w:rPr>
        <w:t>Qu’auriez-vous fait pour contourner la méthode de vérification du « Flag » afin qu’un utilisateur puisse utiliser n’importe quelle valeur</w:t>
      </w:r>
      <w:r w:rsidR="00903A86" w:rsidRPr="00364DB9">
        <w:rPr>
          <w:lang w:val="fr-FR"/>
        </w:rPr>
        <w:t xml:space="preserve"> </w:t>
      </w:r>
      <w:r w:rsidR="009E5607">
        <w:rPr>
          <w:lang w:val="fr-FR"/>
        </w:rPr>
        <w:t>(</w:t>
      </w:r>
      <w:r w:rsidR="002E11FF">
        <w:rPr>
          <w:lang w:val="fr-FR"/>
        </w:rPr>
        <w:t>détails</w:t>
      </w:r>
      <w:r w:rsidR="009E5607">
        <w:rPr>
          <w:lang w:val="fr-FR"/>
        </w:rPr>
        <w:t xml:space="preserve"> de la manipulation à réaliser)</w:t>
      </w:r>
      <w:r w:rsidR="0080406D">
        <w:rPr>
          <w:lang w:val="fr-FR"/>
        </w:rPr>
        <w:t>.</w:t>
      </w:r>
      <w:r w:rsidR="009E5607">
        <w:rPr>
          <w:lang w:val="fr-FR"/>
        </w:rPr>
        <w:t xml:space="preserve"> </w:t>
      </w:r>
      <w:r w:rsidR="00903A86" w:rsidRPr="00364DB9">
        <w:rPr>
          <w:b/>
          <w:lang w:val="fr-FR"/>
        </w:rPr>
        <w:t>(</w:t>
      </w:r>
      <w:r>
        <w:rPr>
          <w:b/>
          <w:lang w:val="fr-FR"/>
        </w:rPr>
        <w:t>4</w:t>
      </w:r>
      <w:r w:rsidR="00903A86" w:rsidRPr="00364DB9">
        <w:rPr>
          <w:b/>
          <w:lang w:val="fr-FR"/>
        </w:rPr>
        <w:t xml:space="preserve"> pts)</w:t>
      </w:r>
    </w:p>
    <w:p w14:paraId="0BE8C247" w14:textId="3E456173" w:rsidR="007317B3" w:rsidRPr="00364DB9" w:rsidRDefault="007317B3" w:rsidP="007317B3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4127F6DB" w14:textId="4BBC56FB" w:rsidR="00903A86" w:rsidRPr="00364DB9" w:rsidRDefault="00903A86" w:rsidP="007317B3">
      <w:pPr>
        <w:pStyle w:val="Rponseligne"/>
        <w:rPr>
          <w:lang w:val="fr-FR"/>
        </w:rPr>
      </w:pPr>
      <w:r w:rsidRPr="00364DB9">
        <w:rPr>
          <w:lang w:val="fr-FR"/>
        </w:rPr>
        <w:tab/>
      </w:r>
      <w:r w:rsidRPr="00364DB9">
        <w:rPr>
          <w:lang w:val="fr-FR"/>
        </w:rPr>
        <w:tab/>
      </w:r>
    </w:p>
    <w:p w14:paraId="3535FB89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72FF97A6" w14:textId="77777777" w:rsidR="00903A86" w:rsidRPr="00364DB9" w:rsidRDefault="00903A86" w:rsidP="00903A86">
      <w:pPr>
        <w:pStyle w:val="Rponseligne"/>
        <w:rPr>
          <w:lang w:val="fr-FR"/>
        </w:rPr>
      </w:pPr>
      <w:r w:rsidRPr="00364DB9">
        <w:rPr>
          <w:lang w:val="fr-FR"/>
        </w:rPr>
        <w:tab/>
      </w:r>
    </w:p>
    <w:p w14:paraId="5269B630" w14:textId="77777777" w:rsidR="00903A86" w:rsidRPr="00364DB9" w:rsidRDefault="00903A86" w:rsidP="00903A86">
      <w:pPr>
        <w:rPr>
          <w:lang w:val="fr-FR"/>
        </w:rPr>
      </w:pPr>
    </w:p>
    <w:p w14:paraId="03604B30" w14:textId="04EE5D57" w:rsidR="00F94DBE" w:rsidRPr="00EA5CA2" w:rsidRDefault="00F94DBE" w:rsidP="00EA5CA2">
      <w:pPr>
        <w:rPr>
          <w:lang w:val="fr-FR"/>
        </w:rPr>
      </w:pPr>
    </w:p>
    <w:sectPr w:rsidR="00F94DBE" w:rsidRPr="00EA5CA2" w:rsidSect="00967F5B">
      <w:headerReference w:type="default" r:id="rId9"/>
      <w:footerReference w:type="default" r:id="rId10"/>
      <w:type w:val="continuous"/>
      <w:pgSz w:w="11906" w:h="16838"/>
      <w:pgMar w:top="1077" w:right="1021" w:bottom="1077" w:left="1021" w:header="426" w:footer="709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56F3" w14:textId="77777777" w:rsidR="00EA023A" w:rsidRDefault="00EA023A">
      <w:r>
        <w:separator/>
      </w:r>
    </w:p>
  </w:endnote>
  <w:endnote w:type="continuationSeparator" w:id="0">
    <w:p w14:paraId="485D461E" w14:textId="77777777" w:rsidR="00EA023A" w:rsidRDefault="00EA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Theme Body)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eworthy Light">
    <w:altName w:val="Segoe UI Historic"/>
    <w:charset w:val="00"/>
    <w:family w:val="auto"/>
    <w:pitch w:val="variable"/>
    <w:sig w:usb0="8000006F" w:usb1="08000048" w:usb2="14600000" w:usb3="00000000" w:csb0="0000011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EEB7" w14:textId="145F1A85" w:rsidR="008D05F6" w:rsidRPr="008D05F6" w:rsidRDefault="00840EB1" w:rsidP="001E2EA3">
    <w:pPr>
      <w:pStyle w:val="Footer"/>
      <w:tabs>
        <w:tab w:val="clear" w:pos="4320"/>
        <w:tab w:val="clear" w:pos="8640"/>
        <w:tab w:val="center" w:pos="5245"/>
        <w:tab w:val="right" w:pos="9781"/>
      </w:tabs>
      <w:rPr>
        <w:sz w:val="20"/>
        <w:szCs w:val="20"/>
        <w:lang w:val="fr-FR"/>
      </w:rPr>
    </w:pPr>
    <w:r w:rsidRPr="00840EB1">
      <w:rPr>
        <w:rFonts w:ascii="Arial" w:hAnsi="Arial" w:cs="Arial"/>
        <w:i/>
        <w:iCs/>
        <w:sz w:val="20"/>
        <w:szCs w:val="20"/>
        <w:lang w:val="fr-FR"/>
      </w:rPr>
      <w:t>LAB03_SOS-Mobile_Application_Analysis</w:t>
    </w:r>
    <w:r w:rsidR="008D05F6" w:rsidRPr="008D05F6">
      <w:rPr>
        <w:rFonts w:ascii="Arial" w:hAnsi="Arial" w:cs="Arial"/>
        <w:sz w:val="20"/>
        <w:szCs w:val="20"/>
        <w:lang w:val="fr-FR"/>
      </w:rPr>
      <w:tab/>
    </w:r>
    <w:r w:rsidR="008D05F6" w:rsidRPr="008D05F6">
      <w:rPr>
        <w:rFonts w:ascii="Arial" w:hAnsi="Arial" w:cs="Arial"/>
        <w:sz w:val="20"/>
        <w:szCs w:val="20"/>
        <w:lang w:val="fr-FR"/>
      </w:rPr>
      <w:tab/>
      <w:t xml:space="preserve">Page </w:t>
    </w:r>
    <w:r w:rsidR="008D05F6" w:rsidRPr="007C3157">
      <w:rPr>
        <w:sz w:val="20"/>
        <w:szCs w:val="20"/>
      </w:rPr>
      <w:fldChar w:fldCharType="begin"/>
    </w:r>
    <w:r w:rsidR="008D05F6" w:rsidRPr="008D05F6">
      <w:rPr>
        <w:sz w:val="20"/>
        <w:szCs w:val="20"/>
        <w:lang w:val="fr-FR"/>
      </w:rPr>
      <w:instrText xml:space="preserve"> PAGE </w:instrText>
    </w:r>
    <w:r w:rsidR="008D05F6" w:rsidRPr="007C3157">
      <w:rPr>
        <w:sz w:val="20"/>
        <w:szCs w:val="20"/>
      </w:rPr>
      <w:fldChar w:fldCharType="separate"/>
    </w:r>
    <w:r w:rsidR="008D05F6" w:rsidRPr="008D05F6">
      <w:rPr>
        <w:noProof/>
        <w:sz w:val="20"/>
        <w:szCs w:val="20"/>
        <w:lang w:val="fr-FR"/>
      </w:rPr>
      <w:t>1</w:t>
    </w:r>
    <w:r w:rsidR="008D05F6" w:rsidRPr="007C3157">
      <w:rPr>
        <w:sz w:val="20"/>
        <w:szCs w:val="20"/>
      </w:rPr>
      <w:fldChar w:fldCharType="end"/>
    </w:r>
    <w:r w:rsidR="008D05F6" w:rsidRPr="008D05F6">
      <w:rPr>
        <w:rFonts w:ascii="Arial" w:hAnsi="Arial" w:cs="Arial"/>
        <w:sz w:val="20"/>
        <w:szCs w:val="20"/>
        <w:lang w:val="fr-FR"/>
      </w:rPr>
      <w:t>/</w:t>
    </w:r>
    <w:r w:rsidR="008D05F6" w:rsidRPr="007C3157">
      <w:rPr>
        <w:sz w:val="20"/>
        <w:szCs w:val="20"/>
      </w:rPr>
      <w:fldChar w:fldCharType="begin"/>
    </w:r>
    <w:r w:rsidR="008D05F6" w:rsidRPr="008D05F6">
      <w:rPr>
        <w:sz w:val="20"/>
        <w:szCs w:val="20"/>
        <w:lang w:val="fr-FR"/>
      </w:rPr>
      <w:instrText xml:space="preserve"> NUMPAGES </w:instrText>
    </w:r>
    <w:r w:rsidR="008D05F6" w:rsidRPr="007C3157">
      <w:rPr>
        <w:sz w:val="20"/>
        <w:szCs w:val="20"/>
      </w:rPr>
      <w:fldChar w:fldCharType="separate"/>
    </w:r>
    <w:r w:rsidR="008D05F6" w:rsidRPr="008D05F6">
      <w:rPr>
        <w:noProof/>
        <w:sz w:val="20"/>
        <w:szCs w:val="20"/>
        <w:lang w:val="fr-FR"/>
      </w:rPr>
      <w:t>13</w:t>
    </w:r>
    <w:r w:rsidR="008D05F6" w:rsidRPr="007C3157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9A97" w14:textId="77777777" w:rsidR="00EA023A" w:rsidRDefault="00EA023A">
      <w:r>
        <w:separator/>
      </w:r>
    </w:p>
  </w:footnote>
  <w:footnote w:type="continuationSeparator" w:id="0">
    <w:p w14:paraId="547CFA31" w14:textId="77777777" w:rsidR="00EA023A" w:rsidRDefault="00EA0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C487D" w14:textId="41AB6DCC" w:rsidR="008D05F6" w:rsidRPr="007C3157" w:rsidRDefault="008D05F6" w:rsidP="007C3157">
    <w:pPr>
      <w:pStyle w:val="Header"/>
      <w:tabs>
        <w:tab w:val="clear" w:pos="8640"/>
        <w:tab w:val="right" w:pos="9781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36C2FFC"/>
    <w:lvl w:ilvl="0">
      <w:start w:val="1"/>
      <w:numFmt w:val="decimal"/>
      <w:pStyle w:val="Heading1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Heading2"/>
      <w:suff w:val="nothing"/>
      <w:lvlText w:val="[%2]  "/>
      <w:lvlJc w:val="left"/>
      <w:pPr>
        <w:ind w:left="397" w:hanging="397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Arial"/>
      </w:rPr>
    </w:lvl>
    <w:lvl w:ilvl="2">
      <w:start w:val="1"/>
      <w:numFmt w:val="bullet"/>
      <w:lvlText w:val=""/>
      <w:lvlJc w:val="left"/>
      <w:pPr>
        <w:tabs>
          <w:tab w:val="num" w:pos="2310"/>
        </w:tabs>
        <w:ind w:left="2310" w:hanging="690"/>
      </w:pPr>
      <w:rPr>
        <w:rFonts w:ascii="Wingdings" w:hAnsi="Wingdings" w:cs="Aria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Arial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6701E15"/>
    <w:multiLevelType w:val="multilevel"/>
    <w:tmpl w:val="79A2DA48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%2. "/>
      <w:lvlJc w:val="left"/>
      <w:pPr>
        <w:ind w:left="576" w:hanging="57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DB05D67"/>
    <w:multiLevelType w:val="hybridMultilevel"/>
    <w:tmpl w:val="F7225546"/>
    <w:lvl w:ilvl="0" w:tplc="EB40984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156CB"/>
    <w:multiLevelType w:val="hybridMultilevel"/>
    <w:tmpl w:val="0BDEA79E"/>
    <w:lvl w:ilvl="0" w:tplc="09649D4C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390A0F"/>
    <w:multiLevelType w:val="multilevel"/>
    <w:tmpl w:val="6820F6B2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%2. "/>
      <w:lvlJc w:val="left"/>
      <w:pPr>
        <w:ind w:left="576" w:hanging="576"/>
      </w:pPr>
      <w:rPr>
        <w:rFonts w:ascii="Cambria (Theme Body)" w:hAnsi="Cambria (Theme Body)" w:hint="default"/>
        <w:b/>
        <w:bCs/>
        <w:i w:val="0"/>
        <w:iCs w:val="0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F7062A"/>
    <w:multiLevelType w:val="multilevel"/>
    <w:tmpl w:val="3C70EE44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567" w:hanging="567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53F3E14"/>
    <w:multiLevelType w:val="multilevel"/>
    <w:tmpl w:val="F550A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173B6552"/>
    <w:multiLevelType w:val="multilevel"/>
    <w:tmpl w:val="EB34D252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B76B71"/>
    <w:multiLevelType w:val="multilevel"/>
    <w:tmpl w:val="17708044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624" w:hanging="62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4657730"/>
    <w:multiLevelType w:val="hybridMultilevel"/>
    <w:tmpl w:val="7C9A7CD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AE07F58"/>
    <w:multiLevelType w:val="multilevel"/>
    <w:tmpl w:val="63947EC0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576" w:hanging="57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56F1511"/>
    <w:multiLevelType w:val="multilevel"/>
    <w:tmpl w:val="99EEC3DE"/>
    <w:name w:val="WW8Num4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7" w15:restartNumberingAfterBreak="0">
    <w:nsid w:val="36C20060"/>
    <w:multiLevelType w:val="multilevel"/>
    <w:tmpl w:val="66A66DFA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737" w:hanging="737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CAA771F"/>
    <w:multiLevelType w:val="multilevel"/>
    <w:tmpl w:val="EB34D252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1C73E10"/>
    <w:multiLevelType w:val="multilevel"/>
    <w:tmpl w:val="4F70D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 w15:restartNumberingAfterBreak="0">
    <w:nsid w:val="4BAB18F7"/>
    <w:multiLevelType w:val="multilevel"/>
    <w:tmpl w:val="48764C76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%2. "/>
      <w:lvlJc w:val="left"/>
      <w:pPr>
        <w:ind w:left="576" w:hanging="57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03B1FDF"/>
    <w:multiLevelType w:val="multilevel"/>
    <w:tmpl w:val="61BCE378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510" w:hanging="51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DA13346"/>
    <w:multiLevelType w:val="multilevel"/>
    <w:tmpl w:val="D59EB304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%2. "/>
      <w:lvlJc w:val="left"/>
      <w:pPr>
        <w:ind w:left="576" w:hanging="57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DEE3E22"/>
    <w:multiLevelType w:val="hybridMultilevel"/>
    <w:tmpl w:val="9F98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44AFA"/>
    <w:multiLevelType w:val="multilevel"/>
    <w:tmpl w:val="580E81B4"/>
    <w:name w:val="WW8Num43"/>
    <w:lvl w:ilvl="0">
      <w:start w:val="1"/>
      <w:numFmt w:val="decimal"/>
      <w:pStyle w:val="QC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5" w15:restartNumberingAfterBreak="0">
    <w:nsid w:val="628001A0"/>
    <w:multiLevelType w:val="multilevel"/>
    <w:tmpl w:val="EF50945E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[%2]  "/>
      <w:lvlJc w:val="left"/>
      <w:pPr>
        <w:ind w:left="454" w:hanging="45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8195ECF"/>
    <w:multiLevelType w:val="multilevel"/>
    <w:tmpl w:val="3F66B32C"/>
    <w:name w:val="WW8Num4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2310"/>
        </w:tabs>
        <w:ind w:left="2310" w:hanging="690"/>
      </w:pPr>
      <w:rPr>
        <w:rFonts w:ascii="Wingdings" w:hAnsi="Wingdings" w:cs="Aria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 w15:restartNumberingAfterBreak="0">
    <w:nsid w:val="70565537"/>
    <w:multiLevelType w:val="multilevel"/>
    <w:tmpl w:val="5186F4D0"/>
    <w:lvl w:ilvl="0">
      <w:start w:val="1"/>
      <w:numFmt w:val="decimal"/>
      <w:suff w:val="nothing"/>
      <w:lvlText w:val="Questio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5046B7F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8AB0F25"/>
    <w:multiLevelType w:val="multilevel"/>
    <w:tmpl w:val="7E5049BA"/>
    <w:lvl w:ilvl="0">
      <w:start w:val="1"/>
      <w:numFmt w:val="decimal"/>
      <w:suff w:val="nothing"/>
      <w:lvlText w:val="Question %1. 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suff w:val="nothing"/>
      <w:lvlText w:val="Point %2. 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D8F2559"/>
    <w:multiLevelType w:val="hybridMultilevel"/>
    <w:tmpl w:val="DB76DE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4"/>
  </w:num>
  <w:num w:numId="9">
    <w:abstractNumId w:val="8"/>
  </w:num>
  <w:num w:numId="10">
    <w:abstractNumId w:val="28"/>
  </w:num>
  <w:num w:numId="11">
    <w:abstractNumId w:val="27"/>
  </w:num>
  <w:num w:numId="12">
    <w:abstractNumId w:val="12"/>
  </w:num>
  <w:num w:numId="13">
    <w:abstractNumId w:val="18"/>
  </w:num>
  <w:num w:numId="14">
    <w:abstractNumId w:val="29"/>
  </w:num>
  <w:num w:numId="15">
    <w:abstractNumId w:val="9"/>
  </w:num>
  <w:num w:numId="16">
    <w:abstractNumId w:val="20"/>
  </w:num>
  <w:num w:numId="17">
    <w:abstractNumId w:val="22"/>
  </w:num>
  <w:num w:numId="18">
    <w:abstractNumId w:val="6"/>
  </w:num>
  <w:num w:numId="19">
    <w:abstractNumId w:val="15"/>
  </w:num>
  <w:num w:numId="20">
    <w:abstractNumId w:val="17"/>
  </w:num>
  <w:num w:numId="21">
    <w:abstractNumId w:val="13"/>
  </w:num>
  <w:num w:numId="22">
    <w:abstractNumId w:val="10"/>
  </w:num>
  <w:num w:numId="23">
    <w:abstractNumId w:val="21"/>
  </w:num>
  <w:num w:numId="24">
    <w:abstractNumId w:val="25"/>
  </w:num>
  <w:num w:numId="25">
    <w:abstractNumId w:val="16"/>
  </w:num>
  <w:num w:numId="26">
    <w:abstractNumId w:val="11"/>
  </w:num>
  <w:num w:numId="27">
    <w:abstractNumId w:val="26"/>
  </w:num>
  <w:num w:numId="28">
    <w:abstractNumId w:val="19"/>
  </w:num>
  <w:num w:numId="29">
    <w:abstractNumId w:val="30"/>
  </w:num>
  <w:num w:numId="30">
    <w:abstractNumId w:val="2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1"/>
    <w:rsid w:val="000034B2"/>
    <w:rsid w:val="000068C2"/>
    <w:rsid w:val="000219CA"/>
    <w:rsid w:val="00021F44"/>
    <w:rsid w:val="000226C1"/>
    <w:rsid w:val="00023BD6"/>
    <w:rsid w:val="000242C2"/>
    <w:rsid w:val="00027F43"/>
    <w:rsid w:val="00030547"/>
    <w:rsid w:val="0003115A"/>
    <w:rsid w:val="00032771"/>
    <w:rsid w:val="0003440D"/>
    <w:rsid w:val="00045728"/>
    <w:rsid w:val="00045DAE"/>
    <w:rsid w:val="00045DF8"/>
    <w:rsid w:val="00046B7B"/>
    <w:rsid w:val="0005201B"/>
    <w:rsid w:val="00055580"/>
    <w:rsid w:val="00055F59"/>
    <w:rsid w:val="00062363"/>
    <w:rsid w:val="0006359D"/>
    <w:rsid w:val="000644CD"/>
    <w:rsid w:val="0006698F"/>
    <w:rsid w:val="000670C2"/>
    <w:rsid w:val="00072649"/>
    <w:rsid w:val="00082D86"/>
    <w:rsid w:val="0008684A"/>
    <w:rsid w:val="000877DE"/>
    <w:rsid w:val="00091E1F"/>
    <w:rsid w:val="00092A7B"/>
    <w:rsid w:val="0009553C"/>
    <w:rsid w:val="000A23D5"/>
    <w:rsid w:val="000A23E0"/>
    <w:rsid w:val="000A3BD7"/>
    <w:rsid w:val="000A6C32"/>
    <w:rsid w:val="000A7FC3"/>
    <w:rsid w:val="000B0448"/>
    <w:rsid w:val="000B1901"/>
    <w:rsid w:val="000B5CBC"/>
    <w:rsid w:val="000B6C8B"/>
    <w:rsid w:val="000B72EB"/>
    <w:rsid w:val="000C0B46"/>
    <w:rsid w:val="000C24D5"/>
    <w:rsid w:val="000C5D4A"/>
    <w:rsid w:val="000C6FC6"/>
    <w:rsid w:val="000E04ED"/>
    <w:rsid w:val="000E089C"/>
    <w:rsid w:val="000E5C91"/>
    <w:rsid w:val="000F4818"/>
    <w:rsid w:val="000F637B"/>
    <w:rsid w:val="000F6910"/>
    <w:rsid w:val="000F76D9"/>
    <w:rsid w:val="00100378"/>
    <w:rsid w:val="00101709"/>
    <w:rsid w:val="00102883"/>
    <w:rsid w:val="001074DA"/>
    <w:rsid w:val="00110343"/>
    <w:rsid w:val="0011186F"/>
    <w:rsid w:val="00113927"/>
    <w:rsid w:val="00114461"/>
    <w:rsid w:val="00117267"/>
    <w:rsid w:val="00117C7C"/>
    <w:rsid w:val="0012065F"/>
    <w:rsid w:val="00121EC1"/>
    <w:rsid w:val="00123CC0"/>
    <w:rsid w:val="00124770"/>
    <w:rsid w:val="00131163"/>
    <w:rsid w:val="00132195"/>
    <w:rsid w:val="0013455E"/>
    <w:rsid w:val="00134B80"/>
    <w:rsid w:val="0013525B"/>
    <w:rsid w:val="001367F3"/>
    <w:rsid w:val="00142CF2"/>
    <w:rsid w:val="00150CA2"/>
    <w:rsid w:val="0015196A"/>
    <w:rsid w:val="0015199D"/>
    <w:rsid w:val="00151D84"/>
    <w:rsid w:val="00152B92"/>
    <w:rsid w:val="00165180"/>
    <w:rsid w:val="00166EAE"/>
    <w:rsid w:val="00172B78"/>
    <w:rsid w:val="00176B9F"/>
    <w:rsid w:val="00183322"/>
    <w:rsid w:val="0018460B"/>
    <w:rsid w:val="00187F84"/>
    <w:rsid w:val="00190277"/>
    <w:rsid w:val="00191206"/>
    <w:rsid w:val="00191F8C"/>
    <w:rsid w:val="001A4329"/>
    <w:rsid w:val="001A58FC"/>
    <w:rsid w:val="001B4338"/>
    <w:rsid w:val="001B70DE"/>
    <w:rsid w:val="001C09CC"/>
    <w:rsid w:val="001C5BF1"/>
    <w:rsid w:val="001D0BBE"/>
    <w:rsid w:val="001D27B7"/>
    <w:rsid w:val="001D5ACD"/>
    <w:rsid w:val="001E12C2"/>
    <w:rsid w:val="001E2EA3"/>
    <w:rsid w:val="001E3365"/>
    <w:rsid w:val="001E491D"/>
    <w:rsid w:val="001E52B9"/>
    <w:rsid w:val="001E5BB8"/>
    <w:rsid w:val="001E6397"/>
    <w:rsid w:val="001F101E"/>
    <w:rsid w:val="001F3874"/>
    <w:rsid w:val="00200ACF"/>
    <w:rsid w:val="00201BF3"/>
    <w:rsid w:val="00203F07"/>
    <w:rsid w:val="0020752B"/>
    <w:rsid w:val="00210989"/>
    <w:rsid w:val="00224528"/>
    <w:rsid w:val="00225364"/>
    <w:rsid w:val="00225DC0"/>
    <w:rsid w:val="00230FC2"/>
    <w:rsid w:val="00230FEE"/>
    <w:rsid w:val="00232C51"/>
    <w:rsid w:val="002353C4"/>
    <w:rsid w:val="00236F23"/>
    <w:rsid w:val="00237466"/>
    <w:rsid w:val="00241D4A"/>
    <w:rsid w:val="00244015"/>
    <w:rsid w:val="00251E99"/>
    <w:rsid w:val="00255EB1"/>
    <w:rsid w:val="00260383"/>
    <w:rsid w:val="002608C7"/>
    <w:rsid w:val="002615A2"/>
    <w:rsid w:val="00264425"/>
    <w:rsid w:val="002649B0"/>
    <w:rsid w:val="002665AC"/>
    <w:rsid w:val="00267527"/>
    <w:rsid w:val="00267CE2"/>
    <w:rsid w:val="00272C22"/>
    <w:rsid w:val="00272D7A"/>
    <w:rsid w:val="002743CB"/>
    <w:rsid w:val="0028183D"/>
    <w:rsid w:val="00286858"/>
    <w:rsid w:val="0029013C"/>
    <w:rsid w:val="00293FE4"/>
    <w:rsid w:val="002A0080"/>
    <w:rsid w:val="002A2A47"/>
    <w:rsid w:val="002A2CCE"/>
    <w:rsid w:val="002A3E05"/>
    <w:rsid w:val="002A4949"/>
    <w:rsid w:val="002A6613"/>
    <w:rsid w:val="002A6901"/>
    <w:rsid w:val="002B042E"/>
    <w:rsid w:val="002B7D0A"/>
    <w:rsid w:val="002C1CB8"/>
    <w:rsid w:val="002C2F47"/>
    <w:rsid w:val="002C6F0E"/>
    <w:rsid w:val="002D5AB4"/>
    <w:rsid w:val="002D6201"/>
    <w:rsid w:val="002D6CB6"/>
    <w:rsid w:val="002D7935"/>
    <w:rsid w:val="002E11FF"/>
    <w:rsid w:val="002E5F57"/>
    <w:rsid w:val="002E6F6E"/>
    <w:rsid w:val="002E79EF"/>
    <w:rsid w:val="002F2DBF"/>
    <w:rsid w:val="002F3C19"/>
    <w:rsid w:val="002F4639"/>
    <w:rsid w:val="002F4BEB"/>
    <w:rsid w:val="002F5F17"/>
    <w:rsid w:val="002F7105"/>
    <w:rsid w:val="002F723A"/>
    <w:rsid w:val="003032EF"/>
    <w:rsid w:val="00316392"/>
    <w:rsid w:val="0032068C"/>
    <w:rsid w:val="003217A9"/>
    <w:rsid w:val="00322AD5"/>
    <w:rsid w:val="003245C2"/>
    <w:rsid w:val="00331611"/>
    <w:rsid w:val="00336BBB"/>
    <w:rsid w:val="00337987"/>
    <w:rsid w:val="00340291"/>
    <w:rsid w:val="00341ADB"/>
    <w:rsid w:val="00342447"/>
    <w:rsid w:val="00342C24"/>
    <w:rsid w:val="00345A9B"/>
    <w:rsid w:val="00346359"/>
    <w:rsid w:val="00346D42"/>
    <w:rsid w:val="00346F1B"/>
    <w:rsid w:val="00347DDA"/>
    <w:rsid w:val="00353950"/>
    <w:rsid w:val="0035494B"/>
    <w:rsid w:val="00357083"/>
    <w:rsid w:val="00360799"/>
    <w:rsid w:val="00364DB9"/>
    <w:rsid w:val="00376921"/>
    <w:rsid w:val="00376C39"/>
    <w:rsid w:val="0037773A"/>
    <w:rsid w:val="00382F56"/>
    <w:rsid w:val="00385BEA"/>
    <w:rsid w:val="003878D5"/>
    <w:rsid w:val="00391C97"/>
    <w:rsid w:val="003939BC"/>
    <w:rsid w:val="00393D74"/>
    <w:rsid w:val="0039439C"/>
    <w:rsid w:val="003A24AA"/>
    <w:rsid w:val="003A2ABE"/>
    <w:rsid w:val="003A3173"/>
    <w:rsid w:val="003A6FA6"/>
    <w:rsid w:val="003A7065"/>
    <w:rsid w:val="003A7CB5"/>
    <w:rsid w:val="003B3AC7"/>
    <w:rsid w:val="003B5BFF"/>
    <w:rsid w:val="003B66A5"/>
    <w:rsid w:val="003B6A25"/>
    <w:rsid w:val="003B7B2A"/>
    <w:rsid w:val="003C362E"/>
    <w:rsid w:val="003C3AFB"/>
    <w:rsid w:val="003C71B5"/>
    <w:rsid w:val="003C74D1"/>
    <w:rsid w:val="003D3D7B"/>
    <w:rsid w:val="003D471A"/>
    <w:rsid w:val="003E134E"/>
    <w:rsid w:val="003E339E"/>
    <w:rsid w:val="003E3CBB"/>
    <w:rsid w:val="003E3DF2"/>
    <w:rsid w:val="003E5CBF"/>
    <w:rsid w:val="003E67C1"/>
    <w:rsid w:val="003F0066"/>
    <w:rsid w:val="003F08E2"/>
    <w:rsid w:val="003F46FF"/>
    <w:rsid w:val="003F55D8"/>
    <w:rsid w:val="003F67EB"/>
    <w:rsid w:val="003F6F60"/>
    <w:rsid w:val="0040095B"/>
    <w:rsid w:val="004011A9"/>
    <w:rsid w:val="00406133"/>
    <w:rsid w:val="00413044"/>
    <w:rsid w:val="00415435"/>
    <w:rsid w:val="004160CE"/>
    <w:rsid w:val="00417337"/>
    <w:rsid w:val="004175A5"/>
    <w:rsid w:val="004177C3"/>
    <w:rsid w:val="004206E0"/>
    <w:rsid w:val="00420C0E"/>
    <w:rsid w:val="004247ED"/>
    <w:rsid w:val="00427AAA"/>
    <w:rsid w:val="004309C6"/>
    <w:rsid w:val="00431F78"/>
    <w:rsid w:val="00432736"/>
    <w:rsid w:val="00433405"/>
    <w:rsid w:val="004337C3"/>
    <w:rsid w:val="004342DA"/>
    <w:rsid w:val="00435812"/>
    <w:rsid w:val="0044139C"/>
    <w:rsid w:val="00445D82"/>
    <w:rsid w:val="00446CBF"/>
    <w:rsid w:val="0044747F"/>
    <w:rsid w:val="00454369"/>
    <w:rsid w:val="00460FF7"/>
    <w:rsid w:val="00470B1B"/>
    <w:rsid w:val="004752CE"/>
    <w:rsid w:val="0047576D"/>
    <w:rsid w:val="0047628F"/>
    <w:rsid w:val="00476A2D"/>
    <w:rsid w:val="00481FBF"/>
    <w:rsid w:val="00483957"/>
    <w:rsid w:val="00486136"/>
    <w:rsid w:val="004872DF"/>
    <w:rsid w:val="00487BA5"/>
    <w:rsid w:val="004931A4"/>
    <w:rsid w:val="00495539"/>
    <w:rsid w:val="00497BAF"/>
    <w:rsid w:val="004A1E51"/>
    <w:rsid w:val="004A5B51"/>
    <w:rsid w:val="004B17BC"/>
    <w:rsid w:val="004B2F37"/>
    <w:rsid w:val="004D0341"/>
    <w:rsid w:val="004D0703"/>
    <w:rsid w:val="004D7090"/>
    <w:rsid w:val="004D7A64"/>
    <w:rsid w:val="004D7D29"/>
    <w:rsid w:val="004E63EF"/>
    <w:rsid w:val="004F23DE"/>
    <w:rsid w:val="004F363D"/>
    <w:rsid w:val="004F3BF6"/>
    <w:rsid w:val="004F5539"/>
    <w:rsid w:val="004F5B62"/>
    <w:rsid w:val="004F76D5"/>
    <w:rsid w:val="004F7F14"/>
    <w:rsid w:val="00503158"/>
    <w:rsid w:val="0050471B"/>
    <w:rsid w:val="00505A59"/>
    <w:rsid w:val="0050754D"/>
    <w:rsid w:val="005078FB"/>
    <w:rsid w:val="00510DF1"/>
    <w:rsid w:val="005114E7"/>
    <w:rsid w:val="00514CBE"/>
    <w:rsid w:val="00517371"/>
    <w:rsid w:val="005260BC"/>
    <w:rsid w:val="00527E40"/>
    <w:rsid w:val="00531272"/>
    <w:rsid w:val="00540103"/>
    <w:rsid w:val="00540C69"/>
    <w:rsid w:val="005414E4"/>
    <w:rsid w:val="0054173C"/>
    <w:rsid w:val="0055162D"/>
    <w:rsid w:val="005544AB"/>
    <w:rsid w:val="005547A2"/>
    <w:rsid w:val="0055536C"/>
    <w:rsid w:val="005617D9"/>
    <w:rsid w:val="005638E5"/>
    <w:rsid w:val="00566D60"/>
    <w:rsid w:val="0056745A"/>
    <w:rsid w:val="0057201E"/>
    <w:rsid w:val="005730BF"/>
    <w:rsid w:val="005738EC"/>
    <w:rsid w:val="0057418A"/>
    <w:rsid w:val="00574F75"/>
    <w:rsid w:val="0058188B"/>
    <w:rsid w:val="00585277"/>
    <w:rsid w:val="005913EE"/>
    <w:rsid w:val="0059273B"/>
    <w:rsid w:val="00593D0B"/>
    <w:rsid w:val="005972BB"/>
    <w:rsid w:val="00597D78"/>
    <w:rsid w:val="005A3E4C"/>
    <w:rsid w:val="005A7660"/>
    <w:rsid w:val="005B1D18"/>
    <w:rsid w:val="005B3BD9"/>
    <w:rsid w:val="005C743D"/>
    <w:rsid w:val="005C7A6C"/>
    <w:rsid w:val="005D3442"/>
    <w:rsid w:val="005E13C1"/>
    <w:rsid w:val="005E38BD"/>
    <w:rsid w:val="005E7EC9"/>
    <w:rsid w:val="005F5847"/>
    <w:rsid w:val="005F5953"/>
    <w:rsid w:val="005F636A"/>
    <w:rsid w:val="005F748A"/>
    <w:rsid w:val="00602999"/>
    <w:rsid w:val="00604E70"/>
    <w:rsid w:val="00606E22"/>
    <w:rsid w:val="0060742A"/>
    <w:rsid w:val="00607D00"/>
    <w:rsid w:val="00611222"/>
    <w:rsid w:val="006115E0"/>
    <w:rsid w:val="0061240B"/>
    <w:rsid w:val="00613FC2"/>
    <w:rsid w:val="00615547"/>
    <w:rsid w:val="00615DE6"/>
    <w:rsid w:val="0061614B"/>
    <w:rsid w:val="00616A60"/>
    <w:rsid w:val="0061719B"/>
    <w:rsid w:val="00617831"/>
    <w:rsid w:val="006211B4"/>
    <w:rsid w:val="00625973"/>
    <w:rsid w:val="00626308"/>
    <w:rsid w:val="00627524"/>
    <w:rsid w:val="0063131A"/>
    <w:rsid w:val="0063307F"/>
    <w:rsid w:val="006330AA"/>
    <w:rsid w:val="0063438E"/>
    <w:rsid w:val="0064013A"/>
    <w:rsid w:val="00640C6B"/>
    <w:rsid w:val="0064120A"/>
    <w:rsid w:val="00642CC2"/>
    <w:rsid w:val="00643391"/>
    <w:rsid w:val="00652C80"/>
    <w:rsid w:val="006533FE"/>
    <w:rsid w:val="00655777"/>
    <w:rsid w:val="00656186"/>
    <w:rsid w:val="00657ACD"/>
    <w:rsid w:val="00661CC1"/>
    <w:rsid w:val="00661DEE"/>
    <w:rsid w:val="0066285F"/>
    <w:rsid w:val="00663CD8"/>
    <w:rsid w:val="00664643"/>
    <w:rsid w:val="00673B10"/>
    <w:rsid w:val="006752CD"/>
    <w:rsid w:val="00680D6D"/>
    <w:rsid w:val="0068135D"/>
    <w:rsid w:val="0068260E"/>
    <w:rsid w:val="00683DB8"/>
    <w:rsid w:val="00684217"/>
    <w:rsid w:val="0069400E"/>
    <w:rsid w:val="00695CD3"/>
    <w:rsid w:val="00696162"/>
    <w:rsid w:val="00696E3C"/>
    <w:rsid w:val="006A1B15"/>
    <w:rsid w:val="006A4B49"/>
    <w:rsid w:val="006A6DD7"/>
    <w:rsid w:val="006B0AED"/>
    <w:rsid w:val="006B1620"/>
    <w:rsid w:val="006B17AB"/>
    <w:rsid w:val="006B188A"/>
    <w:rsid w:val="006C7EA3"/>
    <w:rsid w:val="006D6CA2"/>
    <w:rsid w:val="006E02AE"/>
    <w:rsid w:val="006E07E7"/>
    <w:rsid w:val="006E16F7"/>
    <w:rsid w:val="006E2E49"/>
    <w:rsid w:val="006E3882"/>
    <w:rsid w:val="006E41D1"/>
    <w:rsid w:val="006F0F9C"/>
    <w:rsid w:val="006F38AC"/>
    <w:rsid w:val="007023BF"/>
    <w:rsid w:val="00702EFC"/>
    <w:rsid w:val="00706FDB"/>
    <w:rsid w:val="00712D5A"/>
    <w:rsid w:val="007139DD"/>
    <w:rsid w:val="00714C47"/>
    <w:rsid w:val="00714C81"/>
    <w:rsid w:val="007206C9"/>
    <w:rsid w:val="00725177"/>
    <w:rsid w:val="00726D5C"/>
    <w:rsid w:val="00727C6D"/>
    <w:rsid w:val="007317B3"/>
    <w:rsid w:val="0073194C"/>
    <w:rsid w:val="00734734"/>
    <w:rsid w:val="00740F4C"/>
    <w:rsid w:val="00741CC4"/>
    <w:rsid w:val="007449AA"/>
    <w:rsid w:val="0075083E"/>
    <w:rsid w:val="00752539"/>
    <w:rsid w:val="00754B65"/>
    <w:rsid w:val="007560F7"/>
    <w:rsid w:val="00756902"/>
    <w:rsid w:val="00756FA0"/>
    <w:rsid w:val="00761950"/>
    <w:rsid w:val="00762E8E"/>
    <w:rsid w:val="00765273"/>
    <w:rsid w:val="00766F27"/>
    <w:rsid w:val="0076711B"/>
    <w:rsid w:val="00767A0D"/>
    <w:rsid w:val="00770AC5"/>
    <w:rsid w:val="00773257"/>
    <w:rsid w:val="00776348"/>
    <w:rsid w:val="0078684A"/>
    <w:rsid w:val="00791087"/>
    <w:rsid w:val="007911F0"/>
    <w:rsid w:val="00791220"/>
    <w:rsid w:val="00791D65"/>
    <w:rsid w:val="00792EC7"/>
    <w:rsid w:val="00793816"/>
    <w:rsid w:val="00796949"/>
    <w:rsid w:val="007A3E9A"/>
    <w:rsid w:val="007A4052"/>
    <w:rsid w:val="007A7AC5"/>
    <w:rsid w:val="007A7B81"/>
    <w:rsid w:val="007B12AE"/>
    <w:rsid w:val="007B29EE"/>
    <w:rsid w:val="007B382A"/>
    <w:rsid w:val="007B4DF7"/>
    <w:rsid w:val="007B6A90"/>
    <w:rsid w:val="007B6AA7"/>
    <w:rsid w:val="007B73E8"/>
    <w:rsid w:val="007C3157"/>
    <w:rsid w:val="007C6594"/>
    <w:rsid w:val="007D2B6F"/>
    <w:rsid w:val="007D4F86"/>
    <w:rsid w:val="007D5BA7"/>
    <w:rsid w:val="007D6E0D"/>
    <w:rsid w:val="007D772E"/>
    <w:rsid w:val="007E08EA"/>
    <w:rsid w:val="007E64C5"/>
    <w:rsid w:val="007F0D7D"/>
    <w:rsid w:val="007F2604"/>
    <w:rsid w:val="007F6411"/>
    <w:rsid w:val="0080202E"/>
    <w:rsid w:val="00802C12"/>
    <w:rsid w:val="0080406D"/>
    <w:rsid w:val="0080607D"/>
    <w:rsid w:val="008107D4"/>
    <w:rsid w:val="00831DC4"/>
    <w:rsid w:val="0083524D"/>
    <w:rsid w:val="0083672C"/>
    <w:rsid w:val="00836A4D"/>
    <w:rsid w:val="00837853"/>
    <w:rsid w:val="00840A81"/>
    <w:rsid w:val="00840EB1"/>
    <w:rsid w:val="00843D3E"/>
    <w:rsid w:val="008441D8"/>
    <w:rsid w:val="00847EA6"/>
    <w:rsid w:val="008501DC"/>
    <w:rsid w:val="00850B21"/>
    <w:rsid w:val="00850CAD"/>
    <w:rsid w:val="00863A75"/>
    <w:rsid w:val="00871E1F"/>
    <w:rsid w:val="0087230F"/>
    <w:rsid w:val="00881DB9"/>
    <w:rsid w:val="00883056"/>
    <w:rsid w:val="00884A26"/>
    <w:rsid w:val="00884A86"/>
    <w:rsid w:val="0088698C"/>
    <w:rsid w:val="00886DD4"/>
    <w:rsid w:val="00887771"/>
    <w:rsid w:val="008951B7"/>
    <w:rsid w:val="008A1238"/>
    <w:rsid w:val="008A2DF7"/>
    <w:rsid w:val="008A598F"/>
    <w:rsid w:val="008B0DB8"/>
    <w:rsid w:val="008B41A5"/>
    <w:rsid w:val="008B59D8"/>
    <w:rsid w:val="008C1A50"/>
    <w:rsid w:val="008C5F01"/>
    <w:rsid w:val="008D05F6"/>
    <w:rsid w:val="008D7803"/>
    <w:rsid w:val="008E1D07"/>
    <w:rsid w:val="008E3799"/>
    <w:rsid w:val="008E65BC"/>
    <w:rsid w:val="008F0127"/>
    <w:rsid w:val="008F1619"/>
    <w:rsid w:val="008F4A6B"/>
    <w:rsid w:val="008F6094"/>
    <w:rsid w:val="00900343"/>
    <w:rsid w:val="00900FD8"/>
    <w:rsid w:val="00901D65"/>
    <w:rsid w:val="00903A86"/>
    <w:rsid w:val="00911B9E"/>
    <w:rsid w:val="00913091"/>
    <w:rsid w:val="009213B2"/>
    <w:rsid w:val="0093095E"/>
    <w:rsid w:val="00933F2F"/>
    <w:rsid w:val="00934A0E"/>
    <w:rsid w:val="00940278"/>
    <w:rsid w:val="00946311"/>
    <w:rsid w:val="00950C0C"/>
    <w:rsid w:val="00952804"/>
    <w:rsid w:val="00953609"/>
    <w:rsid w:val="00956063"/>
    <w:rsid w:val="009630E7"/>
    <w:rsid w:val="00964DEC"/>
    <w:rsid w:val="00965FAB"/>
    <w:rsid w:val="00967712"/>
    <w:rsid w:val="00967F5B"/>
    <w:rsid w:val="00970F1A"/>
    <w:rsid w:val="00973985"/>
    <w:rsid w:val="00973C66"/>
    <w:rsid w:val="00975569"/>
    <w:rsid w:val="009774D7"/>
    <w:rsid w:val="00981386"/>
    <w:rsid w:val="0098221C"/>
    <w:rsid w:val="009827E7"/>
    <w:rsid w:val="009865E3"/>
    <w:rsid w:val="00986DC1"/>
    <w:rsid w:val="009900C2"/>
    <w:rsid w:val="009932C6"/>
    <w:rsid w:val="009945A2"/>
    <w:rsid w:val="009C0171"/>
    <w:rsid w:val="009C04BB"/>
    <w:rsid w:val="009C1851"/>
    <w:rsid w:val="009C251D"/>
    <w:rsid w:val="009C4461"/>
    <w:rsid w:val="009C4533"/>
    <w:rsid w:val="009C45B9"/>
    <w:rsid w:val="009D63AD"/>
    <w:rsid w:val="009E5014"/>
    <w:rsid w:val="009E5607"/>
    <w:rsid w:val="009E7A69"/>
    <w:rsid w:val="009F059C"/>
    <w:rsid w:val="009F2F5A"/>
    <w:rsid w:val="009F37FE"/>
    <w:rsid w:val="009F6466"/>
    <w:rsid w:val="009F64DC"/>
    <w:rsid w:val="00A04020"/>
    <w:rsid w:val="00A05DE3"/>
    <w:rsid w:val="00A116C9"/>
    <w:rsid w:val="00A11BEA"/>
    <w:rsid w:val="00A21FD3"/>
    <w:rsid w:val="00A23609"/>
    <w:rsid w:val="00A24592"/>
    <w:rsid w:val="00A3029A"/>
    <w:rsid w:val="00A34D17"/>
    <w:rsid w:val="00A37FB0"/>
    <w:rsid w:val="00A40BB0"/>
    <w:rsid w:val="00A429F1"/>
    <w:rsid w:val="00A46782"/>
    <w:rsid w:val="00A46943"/>
    <w:rsid w:val="00A51C4B"/>
    <w:rsid w:val="00A5496F"/>
    <w:rsid w:val="00A54B21"/>
    <w:rsid w:val="00A56048"/>
    <w:rsid w:val="00A5742B"/>
    <w:rsid w:val="00A643EE"/>
    <w:rsid w:val="00A7060B"/>
    <w:rsid w:val="00A70F4A"/>
    <w:rsid w:val="00A7247B"/>
    <w:rsid w:val="00A738ED"/>
    <w:rsid w:val="00A73DD1"/>
    <w:rsid w:val="00A771EB"/>
    <w:rsid w:val="00A77815"/>
    <w:rsid w:val="00A82648"/>
    <w:rsid w:val="00A82C26"/>
    <w:rsid w:val="00A83F35"/>
    <w:rsid w:val="00A852D8"/>
    <w:rsid w:val="00A85607"/>
    <w:rsid w:val="00A90B9E"/>
    <w:rsid w:val="00A90DC8"/>
    <w:rsid w:val="00A92C9A"/>
    <w:rsid w:val="00A97536"/>
    <w:rsid w:val="00AA3B56"/>
    <w:rsid w:val="00AA7738"/>
    <w:rsid w:val="00AB03BB"/>
    <w:rsid w:val="00AB4C4D"/>
    <w:rsid w:val="00AB529F"/>
    <w:rsid w:val="00AC50BF"/>
    <w:rsid w:val="00AC5A84"/>
    <w:rsid w:val="00AD243F"/>
    <w:rsid w:val="00AE0E60"/>
    <w:rsid w:val="00AE1A59"/>
    <w:rsid w:val="00AE1F0D"/>
    <w:rsid w:val="00AE42BD"/>
    <w:rsid w:val="00AE585C"/>
    <w:rsid w:val="00AE5E60"/>
    <w:rsid w:val="00AE5EE6"/>
    <w:rsid w:val="00AE6744"/>
    <w:rsid w:val="00AF3746"/>
    <w:rsid w:val="00AF6282"/>
    <w:rsid w:val="00AF6A76"/>
    <w:rsid w:val="00B05445"/>
    <w:rsid w:val="00B05EC4"/>
    <w:rsid w:val="00B11615"/>
    <w:rsid w:val="00B2086D"/>
    <w:rsid w:val="00B2248C"/>
    <w:rsid w:val="00B260A5"/>
    <w:rsid w:val="00B27D0F"/>
    <w:rsid w:val="00B30B91"/>
    <w:rsid w:val="00B34B92"/>
    <w:rsid w:val="00B40DE2"/>
    <w:rsid w:val="00B44AC2"/>
    <w:rsid w:val="00B45B55"/>
    <w:rsid w:val="00B45BDC"/>
    <w:rsid w:val="00B45E16"/>
    <w:rsid w:val="00B50688"/>
    <w:rsid w:val="00B55993"/>
    <w:rsid w:val="00B55E91"/>
    <w:rsid w:val="00B62142"/>
    <w:rsid w:val="00B668CE"/>
    <w:rsid w:val="00B70922"/>
    <w:rsid w:val="00B71250"/>
    <w:rsid w:val="00B717D2"/>
    <w:rsid w:val="00B722DD"/>
    <w:rsid w:val="00B72CF1"/>
    <w:rsid w:val="00B737DE"/>
    <w:rsid w:val="00B75568"/>
    <w:rsid w:val="00B778B5"/>
    <w:rsid w:val="00B832CD"/>
    <w:rsid w:val="00B83411"/>
    <w:rsid w:val="00B83B30"/>
    <w:rsid w:val="00B850ED"/>
    <w:rsid w:val="00B92B11"/>
    <w:rsid w:val="00B92E91"/>
    <w:rsid w:val="00BA03BF"/>
    <w:rsid w:val="00BA1A77"/>
    <w:rsid w:val="00BA21DF"/>
    <w:rsid w:val="00BA5EF0"/>
    <w:rsid w:val="00BA6329"/>
    <w:rsid w:val="00BB28F5"/>
    <w:rsid w:val="00BB4B28"/>
    <w:rsid w:val="00BC04CD"/>
    <w:rsid w:val="00BC04D7"/>
    <w:rsid w:val="00BC115A"/>
    <w:rsid w:val="00BC344E"/>
    <w:rsid w:val="00BC4AD7"/>
    <w:rsid w:val="00BD0163"/>
    <w:rsid w:val="00BD0609"/>
    <w:rsid w:val="00BE2043"/>
    <w:rsid w:val="00BE35BB"/>
    <w:rsid w:val="00BE5135"/>
    <w:rsid w:val="00BE5308"/>
    <w:rsid w:val="00BE7524"/>
    <w:rsid w:val="00BF1465"/>
    <w:rsid w:val="00BF38E8"/>
    <w:rsid w:val="00C014C1"/>
    <w:rsid w:val="00C01A7D"/>
    <w:rsid w:val="00C0628E"/>
    <w:rsid w:val="00C10121"/>
    <w:rsid w:val="00C11404"/>
    <w:rsid w:val="00C135E0"/>
    <w:rsid w:val="00C13868"/>
    <w:rsid w:val="00C13D03"/>
    <w:rsid w:val="00C1472B"/>
    <w:rsid w:val="00C1783B"/>
    <w:rsid w:val="00C21B5A"/>
    <w:rsid w:val="00C3389C"/>
    <w:rsid w:val="00C35D44"/>
    <w:rsid w:val="00C379EC"/>
    <w:rsid w:val="00C43DF6"/>
    <w:rsid w:val="00C45321"/>
    <w:rsid w:val="00C527A7"/>
    <w:rsid w:val="00C551E1"/>
    <w:rsid w:val="00C566F5"/>
    <w:rsid w:val="00C658BE"/>
    <w:rsid w:val="00C66338"/>
    <w:rsid w:val="00C667AB"/>
    <w:rsid w:val="00C71576"/>
    <w:rsid w:val="00C719BB"/>
    <w:rsid w:val="00C73E9B"/>
    <w:rsid w:val="00C74063"/>
    <w:rsid w:val="00C7603E"/>
    <w:rsid w:val="00C812EA"/>
    <w:rsid w:val="00C875D9"/>
    <w:rsid w:val="00C87871"/>
    <w:rsid w:val="00C87B54"/>
    <w:rsid w:val="00C91C37"/>
    <w:rsid w:val="00C925E9"/>
    <w:rsid w:val="00C95C21"/>
    <w:rsid w:val="00CA1395"/>
    <w:rsid w:val="00CA7A11"/>
    <w:rsid w:val="00CB06B9"/>
    <w:rsid w:val="00CB4506"/>
    <w:rsid w:val="00CB52AD"/>
    <w:rsid w:val="00CB62F3"/>
    <w:rsid w:val="00CC0833"/>
    <w:rsid w:val="00CC3B84"/>
    <w:rsid w:val="00CC4C31"/>
    <w:rsid w:val="00CC4ED2"/>
    <w:rsid w:val="00CC72A7"/>
    <w:rsid w:val="00CD123C"/>
    <w:rsid w:val="00CD240C"/>
    <w:rsid w:val="00CD257F"/>
    <w:rsid w:val="00CD3B7D"/>
    <w:rsid w:val="00CD5823"/>
    <w:rsid w:val="00CD6E9F"/>
    <w:rsid w:val="00CD7526"/>
    <w:rsid w:val="00CE2B14"/>
    <w:rsid w:val="00CE652D"/>
    <w:rsid w:val="00CE7A94"/>
    <w:rsid w:val="00CF05AC"/>
    <w:rsid w:val="00CF0AE3"/>
    <w:rsid w:val="00CF1AD3"/>
    <w:rsid w:val="00CF263C"/>
    <w:rsid w:val="00CF571A"/>
    <w:rsid w:val="00CF6116"/>
    <w:rsid w:val="00CF77DD"/>
    <w:rsid w:val="00D060CB"/>
    <w:rsid w:val="00D10AEB"/>
    <w:rsid w:val="00D11203"/>
    <w:rsid w:val="00D1424D"/>
    <w:rsid w:val="00D15942"/>
    <w:rsid w:val="00D21FC3"/>
    <w:rsid w:val="00D224AB"/>
    <w:rsid w:val="00D23A45"/>
    <w:rsid w:val="00D24442"/>
    <w:rsid w:val="00D25324"/>
    <w:rsid w:val="00D26746"/>
    <w:rsid w:val="00D30839"/>
    <w:rsid w:val="00D31A09"/>
    <w:rsid w:val="00D3234C"/>
    <w:rsid w:val="00D3469E"/>
    <w:rsid w:val="00D34C2D"/>
    <w:rsid w:val="00D414FF"/>
    <w:rsid w:val="00D42A34"/>
    <w:rsid w:val="00D42DAE"/>
    <w:rsid w:val="00D439BD"/>
    <w:rsid w:val="00D456A0"/>
    <w:rsid w:val="00D51CB2"/>
    <w:rsid w:val="00D54147"/>
    <w:rsid w:val="00D61628"/>
    <w:rsid w:val="00D65840"/>
    <w:rsid w:val="00D72552"/>
    <w:rsid w:val="00D729C7"/>
    <w:rsid w:val="00D7575A"/>
    <w:rsid w:val="00D83D84"/>
    <w:rsid w:val="00D847C8"/>
    <w:rsid w:val="00D902D8"/>
    <w:rsid w:val="00D90D06"/>
    <w:rsid w:val="00D90EAC"/>
    <w:rsid w:val="00D946E2"/>
    <w:rsid w:val="00D96C0A"/>
    <w:rsid w:val="00DA59F7"/>
    <w:rsid w:val="00DB481A"/>
    <w:rsid w:val="00DB54A3"/>
    <w:rsid w:val="00DC1364"/>
    <w:rsid w:val="00DC4A46"/>
    <w:rsid w:val="00DC6418"/>
    <w:rsid w:val="00DC68CC"/>
    <w:rsid w:val="00DD3524"/>
    <w:rsid w:val="00DD4AFD"/>
    <w:rsid w:val="00DF11FA"/>
    <w:rsid w:val="00E068E4"/>
    <w:rsid w:val="00E07344"/>
    <w:rsid w:val="00E10394"/>
    <w:rsid w:val="00E10640"/>
    <w:rsid w:val="00E10DA0"/>
    <w:rsid w:val="00E10DA1"/>
    <w:rsid w:val="00E10EA7"/>
    <w:rsid w:val="00E13604"/>
    <w:rsid w:val="00E15374"/>
    <w:rsid w:val="00E20DC1"/>
    <w:rsid w:val="00E220D0"/>
    <w:rsid w:val="00E2355C"/>
    <w:rsid w:val="00E23E2C"/>
    <w:rsid w:val="00E25F3D"/>
    <w:rsid w:val="00E2752D"/>
    <w:rsid w:val="00E35C36"/>
    <w:rsid w:val="00E36462"/>
    <w:rsid w:val="00E3751A"/>
    <w:rsid w:val="00E37B41"/>
    <w:rsid w:val="00E37D33"/>
    <w:rsid w:val="00E4131D"/>
    <w:rsid w:val="00E41386"/>
    <w:rsid w:val="00E4243E"/>
    <w:rsid w:val="00E440DC"/>
    <w:rsid w:val="00E44156"/>
    <w:rsid w:val="00E503A3"/>
    <w:rsid w:val="00E53A75"/>
    <w:rsid w:val="00E60AB4"/>
    <w:rsid w:val="00E6289D"/>
    <w:rsid w:val="00E6472A"/>
    <w:rsid w:val="00E64D6B"/>
    <w:rsid w:val="00E66583"/>
    <w:rsid w:val="00E70C8F"/>
    <w:rsid w:val="00E713E5"/>
    <w:rsid w:val="00E827D0"/>
    <w:rsid w:val="00E84444"/>
    <w:rsid w:val="00E874F7"/>
    <w:rsid w:val="00E87AA8"/>
    <w:rsid w:val="00E918A5"/>
    <w:rsid w:val="00E92939"/>
    <w:rsid w:val="00EA023A"/>
    <w:rsid w:val="00EA09E1"/>
    <w:rsid w:val="00EA10C0"/>
    <w:rsid w:val="00EA1F28"/>
    <w:rsid w:val="00EA292C"/>
    <w:rsid w:val="00EA472B"/>
    <w:rsid w:val="00EA4E25"/>
    <w:rsid w:val="00EA5CA2"/>
    <w:rsid w:val="00EB1731"/>
    <w:rsid w:val="00EB5F39"/>
    <w:rsid w:val="00EB70E2"/>
    <w:rsid w:val="00EB7828"/>
    <w:rsid w:val="00EC0C0C"/>
    <w:rsid w:val="00EC2EEF"/>
    <w:rsid w:val="00EC3139"/>
    <w:rsid w:val="00ED1805"/>
    <w:rsid w:val="00ED5532"/>
    <w:rsid w:val="00ED587C"/>
    <w:rsid w:val="00EE2EEB"/>
    <w:rsid w:val="00EE35FF"/>
    <w:rsid w:val="00EE3618"/>
    <w:rsid w:val="00EF05D0"/>
    <w:rsid w:val="00EF0EEC"/>
    <w:rsid w:val="00EF122B"/>
    <w:rsid w:val="00F03A63"/>
    <w:rsid w:val="00F03D96"/>
    <w:rsid w:val="00F04A99"/>
    <w:rsid w:val="00F11515"/>
    <w:rsid w:val="00F11601"/>
    <w:rsid w:val="00F11767"/>
    <w:rsid w:val="00F12CDC"/>
    <w:rsid w:val="00F16CE8"/>
    <w:rsid w:val="00F2133A"/>
    <w:rsid w:val="00F21593"/>
    <w:rsid w:val="00F23016"/>
    <w:rsid w:val="00F23A43"/>
    <w:rsid w:val="00F25CB4"/>
    <w:rsid w:val="00F262BE"/>
    <w:rsid w:val="00F340D3"/>
    <w:rsid w:val="00F41525"/>
    <w:rsid w:val="00F41754"/>
    <w:rsid w:val="00F42A05"/>
    <w:rsid w:val="00F42D8E"/>
    <w:rsid w:val="00F473B4"/>
    <w:rsid w:val="00F47637"/>
    <w:rsid w:val="00F54EFD"/>
    <w:rsid w:val="00F64F85"/>
    <w:rsid w:val="00F65366"/>
    <w:rsid w:val="00F663F4"/>
    <w:rsid w:val="00F66660"/>
    <w:rsid w:val="00F72D5D"/>
    <w:rsid w:val="00F72F54"/>
    <w:rsid w:val="00F74589"/>
    <w:rsid w:val="00F74746"/>
    <w:rsid w:val="00F7480C"/>
    <w:rsid w:val="00F74DBF"/>
    <w:rsid w:val="00F75014"/>
    <w:rsid w:val="00F81925"/>
    <w:rsid w:val="00F84341"/>
    <w:rsid w:val="00F875D2"/>
    <w:rsid w:val="00F876CB"/>
    <w:rsid w:val="00F94DBE"/>
    <w:rsid w:val="00F95942"/>
    <w:rsid w:val="00F95D68"/>
    <w:rsid w:val="00F962EF"/>
    <w:rsid w:val="00F97363"/>
    <w:rsid w:val="00F97B16"/>
    <w:rsid w:val="00FA49E1"/>
    <w:rsid w:val="00FA5DE8"/>
    <w:rsid w:val="00FB0584"/>
    <w:rsid w:val="00FB103C"/>
    <w:rsid w:val="00FB3251"/>
    <w:rsid w:val="00FB5353"/>
    <w:rsid w:val="00FB6402"/>
    <w:rsid w:val="00FB6496"/>
    <w:rsid w:val="00FC0337"/>
    <w:rsid w:val="00FC1EC6"/>
    <w:rsid w:val="00FC766E"/>
    <w:rsid w:val="00FD135F"/>
    <w:rsid w:val="00FD2B07"/>
    <w:rsid w:val="00FE18ED"/>
    <w:rsid w:val="00FE2D86"/>
    <w:rsid w:val="00FE3D9D"/>
    <w:rsid w:val="00FE7BC1"/>
    <w:rsid w:val="00FF151F"/>
    <w:rsid w:val="00FF22F0"/>
    <w:rsid w:val="00FF515B"/>
    <w:rsid w:val="00FF58A9"/>
    <w:rsid w:val="00FF6EEB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4ABDDC"/>
  <w15:docId w15:val="{C9F0F060-8C0C-5B47-8846-320341E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03"/>
    <w:pPr>
      <w:suppressAutoHyphens/>
      <w:jc w:val="both"/>
    </w:pPr>
    <w:rPr>
      <w:rFonts w:asciiTheme="majorHAnsi" w:hAnsiTheme="majorHAnsi"/>
      <w:kern w:val="1"/>
      <w:sz w:val="22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91206"/>
    <w:pPr>
      <w:keepNext/>
      <w:numPr>
        <w:numId w:val="1"/>
      </w:numPr>
      <w:pBdr>
        <w:top w:val="single" w:sz="4" w:space="1" w:color="auto"/>
        <w:bottom w:val="single" w:sz="4" w:space="1" w:color="auto"/>
      </w:pBdr>
      <w:tabs>
        <w:tab w:val="left" w:pos="5040"/>
      </w:tabs>
      <w:spacing w:after="120"/>
      <w:outlineLvl w:val="0"/>
    </w:pPr>
    <w:rPr>
      <w:rFonts w:cs="Arial"/>
      <w:b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61614B"/>
    <w:pPr>
      <w:keepNext/>
      <w:numPr>
        <w:ilvl w:val="1"/>
        <w:numId w:val="1"/>
      </w:numPr>
      <w:spacing w:before="120"/>
      <w:jc w:val="left"/>
      <w:outlineLvl w:val="1"/>
    </w:pPr>
    <w:rPr>
      <w:rFonts w:cs="Arial"/>
      <w:bCs/>
      <w:szCs w:val="32"/>
    </w:rPr>
  </w:style>
  <w:style w:type="paragraph" w:styleId="Heading3">
    <w:name w:val="heading 3"/>
    <w:basedOn w:val="Normal"/>
    <w:next w:val="BodyText"/>
    <w:link w:val="Heading3Char"/>
    <w:rsid w:val="00191206"/>
    <w:pPr>
      <w:keepNext/>
      <w:numPr>
        <w:ilvl w:val="2"/>
        <w:numId w:val="1"/>
      </w:numPr>
      <w:spacing w:before="480"/>
      <w:outlineLvl w:val="2"/>
    </w:pPr>
    <w:rPr>
      <w:rFonts w:ascii="Arial" w:hAnsi="Arial" w:cs="Arial"/>
      <w:b/>
      <w:bCs/>
      <w:lang w:val="fr-FR"/>
    </w:rPr>
  </w:style>
  <w:style w:type="paragraph" w:styleId="Heading4">
    <w:name w:val="heading 4"/>
    <w:basedOn w:val="Normal"/>
    <w:next w:val="BodyText"/>
    <w:rsid w:val="00191206"/>
    <w:pPr>
      <w:keepNext/>
      <w:numPr>
        <w:ilvl w:val="3"/>
        <w:numId w:val="1"/>
      </w:numPr>
      <w:spacing w:before="240" w:after="60"/>
      <w:outlineLvl w:val="3"/>
    </w:pPr>
    <w:rPr>
      <w:rFonts w:ascii="Arial Narrow" w:hAnsi="Arial Narrow"/>
      <w:b/>
      <w:iCs/>
      <w:szCs w:val="20"/>
      <w:lang w:val="fr-FR"/>
    </w:rPr>
  </w:style>
  <w:style w:type="paragraph" w:styleId="Heading5">
    <w:name w:val="heading 5"/>
    <w:basedOn w:val="Normal"/>
    <w:next w:val="BodyText"/>
    <w:rsid w:val="00191206"/>
    <w:pPr>
      <w:numPr>
        <w:ilvl w:val="4"/>
        <w:numId w:val="1"/>
      </w:numPr>
      <w:spacing w:before="240" w:after="60"/>
      <w:outlineLvl w:val="4"/>
    </w:pPr>
    <w:rPr>
      <w:rFonts w:ascii="Arial Narrow" w:hAnsi="Arial Narrow"/>
      <w:b/>
      <w:bCs/>
      <w:iCs/>
      <w:szCs w:val="20"/>
      <w:lang w:val="fr-FR"/>
    </w:rPr>
  </w:style>
  <w:style w:type="paragraph" w:styleId="Heading6">
    <w:name w:val="heading 6"/>
    <w:basedOn w:val="Normal"/>
    <w:next w:val="BodyText"/>
    <w:rsid w:val="00191206"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/>
      <w:bCs/>
      <w:szCs w:val="20"/>
      <w:lang w:val="fr-FR"/>
    </w:rPr>
  </w:style>
  <w:style w:type="paragraph" w:styleId="Heading7">
    <w:name w:val="heading 7"/>
    <w:basedOn w:val="Normal"/>
    <w:next w:val="BodyText"/>
    <w:rsid w:val="00191206"/>
    <w:pPr>
      <w:numPr>
        <w:ilvl w:val="6"/>
        <w:numId w:val="1"/>
      </w:numPr>
      <w:spacing w:before="240" w:after="60"/>
      <w:outlineLvl w:val="6"/>
    </w:pPr>
    <w:rPr>
      <w:rFonts w:ascii="Arial Narrow" w:hAnsi="Arial Narrow"/>
      <w:b/>
      <w:bCs/>
      <w:iCs/>
      <w:szCs w:val="20"/>
      <w:lang w:val="fr-FR"/>
    </w:rPr>
  </w:style>
  <w:style w:type="paragraph" w:styleId="Heading8">
    <w:name w:val="heading 8"/>
    <w:basedOn w:val="Normal"/>
    <w:next w:val="BodyText"/>
    <w:rsid w:val="00191206"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b/>
      <w:bCs/>
      <w:szCs w:val="20"/>
      <w:lang w:val="fr-FR"/>
    </w:rPr>
  </w:style>
  <w:style w:type="paragraph" w:styleId="Heading9">
    <w:name w:val="heading 9"/>
    <w:basedOn w:val="Normal"/>
    <w:next w:val="BodyText"/>
    <w:rsid w:val="00191206"/>
    <w:pPr>
      <w:numPr>
        <w:ilvl w:val="8"/>
        <w:numId w:val="1"/>
      </w:numPr>
      <w:spacing w:before="240" w:after="60"/>
      <w:outlineLvl w:val="8"/>
    </w:pPr>
    <w:rPr>
      <w:rFonts w:ascii="Arial Narrow" w:hAnsi="Arial Narrow"/>
      <w:b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6698F"/>
    <w:rPr>
      <w:rFonts w:cs="Arial"/>
    </w:rPr>
  </w:style>
  <w:style w:type="character" w:customStyle="1" w:styleId="ListLabel2">
    <w:name w:val="ListLabel 2"/>
    <w:rsid w:val="0006698F"/>
  </w:style>
  <w:style w:type="character" w:customStyle="1" w:styleId="ListLabel3">
    <w:name w:val="ListLabel 3"/>
    <w:rsid w:val="0006698F"/>
  </w:style>
  <w:style w:type="character" w:customStyle="1" w:styleId="ListLabel4">
    <w:name w:val="ListLabel 4"/>
    <w:rsid w:val="0006698F"/>
  </w:style>
  <w:style w:type="character" w:customStyle="1" w:styleId="ListLabel5">
    <w:name w:val="ListLabel 5"/>
    <w:rsid w:val="0006698F"/>
  </w:style>
  <w:style w:type="character" w:customStyle="1" w:styleId="ListLabel6">
    <w:name w:val="ListLabel 6"/>
    <w:rsid w:val="0006698F"/>
  </w:style>
  <w:style w:type="character" w:customStyle="1" w:styleId="ListLabel7">
    <w:name w:val="ListLabel 7"/>
    <w:rsid w:val="0006698F"/>
  </w:style>
  <w:style w:type="character" w:customStyle="1" w:styleId="ListLabel8">
    <w:name w:val="ListLabel 8"/>
    <w:rsid w:val="0006698F"/>
  </w:style>
  <w:style w:type="character" w:customStyle="1" w:styleId="PageNumber1">
    <w:name w:val="Page Number1"/>
    <w:basedOn w:val="DefaultParagraphFont"/>
    <w:rsid w:val="0006698F"/>
  </w:style>
  <w:style w:type="character" w:styleId="Hyperlink">
    <w:name w:val="Hyperlink"/>
    <w:basedOn w:val="DefaultParagraphFont"/>
    <w:rsid w:val="0006698F"/>
    <w:rPr>
      <w:color w:val="0000FF"/>
      <w:u w:val="single"/>
    </w:rPr>
  </w:style>
  <w:style w:type="character" w:customStyle="1" w:styleId="google-src-text">
    <w:name w:val="google-src-text"/>
    <w:basedOn w:val="DefaultParagraphFont"/>
    <w:rsid w:val="0006698F"/>
  </w:style>
  <w:style w:type="character" w:customStyle="1" w:styleId="CommentReference1">
    <w:name w:val="Comment Reference1"/>
    <w:basedOn w:val="DefaultParagraphFont"/>
    <w:rsid w:val="0006698F"/>
  </w:style>
  <w:style w:type="character" w:customStyle="1" w:styleId="CommentTextChar">
    <w:name w:val="Comment Text Char"/>
    <w:basedOn w:val="DefaultParagraphFont"/>
    <w:rsid w:val="0006698F"/>
  </w:style>
  <w:style w:type="character" w:customStyle="1" w:styleId="WW8Num1z1">
    <w:name w:val="WW8Num1z1"/>
    <w:rsid w:val="0006698F"/>
  </w:style>
  <w:style w:type="character" w:customStyle="1" w:styleId="WW8Num25z0">
    <w:name w:val="WW8Num25z0"/>
    <w:rsid w:val="0006698F"/>
  </w:style>
  <w:style w:type="character" w:customStyle="1" w:styleId="WW8Num25z1">
    <w:name w:val="WW8Num25z1"/>
    <w:rsid w:val="0006698F"/>
  </w:style>
  <w:style w:type="character" w:customStyle="1" w:styleId="WW8Num25z2">
    <w:name w:val="WW8Num25z2"/>
    <w:rsid w:val="0006698F"/>
  </w:style>
  <w:style w:type="character" w:customStyle="1" w:styleId="WW8Num25z3">
    <w:name w:val="WW8Num25z3"/>
    <w:rsid w:val="0006698F"/>
  </w:style>
  <w:style w:type="character" w:customStyle="1" w:styleId="WW8Num4z1">
    <w:name w:val="WW8Num4z1"/>
    <w:rsid w:val="0006698F"/>
  </w:style>
  <w:style w:type="character" w:customStyle="1" w:styleId="WW8Num14z0">
    <w:name w:val="WW8Num14z0"/>
    <w:rsid w:val="0006698F"/>
  </w:style>
  <w:style w:type="paragraph" w:customStyle="1" w:styleId="Heading">
    <w:name w:val="Heading"/>
    <w:basedOn w:val="Normal"/>
    <w:next w:val="BodyText"/>
    <w:rsid w:val="0006698F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06698F"/>
    <w:pPr>
      <w:spacing w:after="120"/>
    </w:pPr>
  </w:style>
  <w:style w:type="paragraph" w:styleId="List">
    <w:name w:val="List"/>
    <w:basedOn w:val="BodyText"/>
    <w:rsid w:val="0006698F"/>
  </w:style>
  <w:style w:type="paragraph" w:styleId="Caption">
    <w:name w:val="caption"/>
    <w:basedOn w:val="Normal"/>
    <w:rsid w:val="000669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698F"/>
    <w:pPr>
      <w:suppressLineNumbers/>
    </w:pPr>
  </w:style>
  <w:style w:type="paragraph" w:customStyle="1" w:styleId="Caption1">
    <w:name w:val="Caption1"/>
    <w:basedOn w:val="Normal"/>
    <w:rsid w:val="0006698F"/>
  </w:style>
  <w:style w:type="paragraph" w:styleId="NormalWeb">
    <w:name w:val="Normal (Web)"/>
    <w:basedOn w:val="Normal"/>
    <w:rsid w:val="0006698F"/>
  </w:style>
  <w:style w:type="paragraph" w:styleId="Header">
    <w:name w:val="header"/>
    <w:basedOn w:val="Normal"/>
    <w:link w:val="HeaderChar"/>
    <w:rsid w:val="0006698F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6698F"/>
    <w:pPr>
      <w:suppressLineNumbers/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06698F"/>
  </w:style>
  <w:style w:type="paragraph" w:styleId="BodyTextIndent">
    <w:name w:val="Body Text Indent"/>
    <w:basedOn w:val="Normal"/>
    <w:link w:val="BodyTextIndentChar"/>
    <w:rsid w:val="0006698F"/>
    <w:pPr>
      <w:tabs>
        <w:tab w:val="left" w:pos="5040"/>
      </w:tabs>
      <w:spacing w:before="240"/>
      <w:ind w:left="357"/>
    </w:pPr>
    <w:rPr>
      <w:rFonts w:ascii="Arial" w:hAnsi="Arial" w:cs="Arial"/>
      <w:lang w:val="fr-FR"/>
    </w:rPr>
  </w:style>
  <w:style w:type="paragraph" w:styleId="BodyTextIndent2">
    <w:name w:val="Body Text Indent 2"/>
    <w:basedOn w:val="Normal"/>
    <w:rsid w:val="0006698F"/>
  </w:style>
  <w:style w:type="paragraph" w:styleId="BodyTextIndent3">
    <w:name w:val="Body Text Indent 3"/>
    <w:basedOn w:val="Normal"/>
    <w:rsid w:val="0006698F"/>
  </w:style>
  <w:style w:type="paragraph" w:customStyle="1" w:styleId="Date1">
    <w:name w:val="Date1"/>
    <w:basedOn w:val="Normal"/>
    <w:rsid w:val="0006698F"/>
  </w:style>
  <w:style w:type="paragraph" w:customStyle="1" w:styleId="CommentText1">
    <w:name w:val="Comment Text1"/>
    <w:basedOn w:val="Normal"/>
    <w:rsid w:val="0006698F"/>
  </w:style>
  <w:style w:type="paragraph" w:styleId="ListParagraph">
    <w:name w:val="List Paragraph"/>
    <w:basedOn w:val="Normal"/>
    <w:uiPriority w:val="34"/>
    <w:rsid w:val="0006698F"/>
  </w:style>
  <w:style w:type="character" w:styleId="FollowedHyperlink">
    <w:name w:val="FollowedHyperlink"/>
    <w:basedOn w:val="DefaultParagraphFont"/>
    <w:uiPriority w:val="99"/>
    <w:semiHidden/>
    <w:unhideWhenUsed/>
    <w:rsid w:val="00D42A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77"/>
    <w:rPr>
      <w:rFonts w:ascii="Lucida Grande" w:hAnsi="Lucida Grande" w:cs="Lucida Grande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rsid w:val="00191206"/>
    <w:rPr>
      <w:rFonts w:ascii="Arial" w:hAnsi="Arial" w:cs="Arial"/>
      <w:b/>
      <w:bCs/>
      <w:kern w:val="1"/>
      <w:sz w:val="22"/>
      <w:szCs w:val="24"/>
      <w:lang w:val="fr-FR" w:eastAsia="ar-SA"/>
    </w:rPr>
  </w:style>
  <w:style w:type="character" w:customStyle="1" w:styleId="BodyTextIndentChar">
    <w:name w:val="Body Text Indent Char"/>
    <w:basedOn w:val="DefaultParagraphFont"/>
    <w:link w:val="BodyTextIndent"/>
    <w:rsid w:val="00B55993"/>
    <w:rPr>
      <w:rFonts w:ascii="Arial" w:hAnsi="Arial" w:cs="Arial"/>
      <w:kern w:val="1"/>
      <w:sz w:val="24"/>
      <w:szCs w:val="24"/>
      <w:lang w:val="fr-FR" w:eastAsia="ar-SA"/>
    </w:rPr>
  </w:style>
  <w:style w:type="paragraph" w:styleId="Title">
    <w:name w:val="Title"/>
    <w:basedOn w:val="Normal"/>
    <w:next w:val="Subtitle"/>
    <w:link w:val="TitleChar"/>
    <w:rsid w:val="001E2EA3"/>
    <w:pPr>
      <w:spacing w:before="240" w:after="240"/>
      <w:ind w:right="-284"/>
      <w:jc w:val="right"/>
    </w:pPr>
    <w:rPr>
      <w:rFonts w:cs="Arial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1E2EA3"/>
    <w:rPr>
      <w:rFonts w:asciiTheme="majorHAnsi" w:hAnsiTheme="majorHAnsi" w:cs="Arial"/>
      <w:b/>
      <w:bCs/>
      <w:kern w:val="1"/>
      <w:sz w:val="52"/>
      <w:szCs w:val="3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rsid w:val="001E2EA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EA3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540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C71B5"/>
    <w:pPr>
      <w:tabs>
        <w:tab w:val="right" w:pos="9854"/>
      </w:tabs>
      <w:spacing w:before="120"/>
      <w:ind w:left="709"/>
      <w:jc w:val="left"/>
    </w:pPr>
    <w:rPr>
      <w:rFonts w:asciiTheme="minorHAnsi" w:hAnsiTheme="minorHAnsi"/>
      <w:b/>
      <w:szCs w:val="22"/>
    </w:rPr>
  </w:style>
  <w:style w:type="paragraph" w:customStyle="1" w:styleId="Rponses">
    <w:name w:val="Réponses"/>
    <w:basedOn w:val="BodyText"/>
    <w:qFormat/>
    <w:rsid w:val="00540103"/>
    <w:rPr>
      <w:rFonts w:ascii="Noteworthy Light" w:hAnsi="Noteworthy Light"/>
      <w:color w:val="FF0000"/>
    </w:rPr>
  </w:style>
  <w:style w:type="paragraph" w:customStyle="1" w:styleId="Rponseligne">
    <w:name w:val="Réponse ligne"/>
    <w:basedOn w:val="Rponses"/>
    <w:qFormat/>
    <w:rsid w:val="009D63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639"/>
      </w:tabs>
      <w:spacing w:after="0" w:line="288" w:lineRule="auto"/>
      <w:ind w:left="510"/>
    </w:pPr>
    <w:rPr>
      <w:rFonts w:ascii="Palatino Linotype" w:hAnsi="Palatino Linotype"/>
      <w:color w:val="0F243E" w:themeColor="text2" w:themeShade="80"/>
      <w:kern w:val="22"/>
      <w:szCs w:val="22"/>
      <w:u w:val="single" w:color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242C2"/>
    <w:pPr>
      <w:ind w:left="220"/>
      <w:jc w:val="left"/>
    </w:pPr>
    <w:rPr>
      <w:rFonts w:asciiTheme="minorHAnsi" w:hAnsiTheme="minorHAnsi"/>
      <w:i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242C2"/>
    <w:pPr>
      <w:ind w:left="44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242C2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42C2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42C2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42C2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42C2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42C2"/>
    <w:pPr>
      <w:ind w:left="1760"/>
      <w:jc w:val="left"/>
    </w:pPr>
    <w:rPr>
      <w:rFonts w:asciiTheme="minorHAnsi" w:hAnsiTheme="minorHAns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63CD8"/>
    <w:rPr>
      <w:rFonts w:asciiTheme="majorHAnsi" w:hAnsiTheme="majorHAnsi"/>
      <w:kern w:val="1"/>
      <w:sz w:val="22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663CD8"/>
    <w:rPr>
      <w:rFonts w:asciiTheme="majorHAnsi" w:hAnsiTheme="majorHAnsi"/>
      <w:kern w:val="1"/>
      <w:sz w:val="22"/>
      <w:szCs w:val="24"/>
      <w:lang w:eastAsia="ar-SA"/>
    </w:rPr>
  </w:style>
  <w:style w:type="paragraph" w:customStyle="1" w:styleId="QCM">
    <w:name w:val="QCM"/>
    <w:basedOn w:val="Normal"/>
    <w:qFormat/>
    <w:rsid w:val="00967F5B"/>
    <w:pPr>
      <w:numPr>
        <w:numId w:val="8"/>
      </w:numPr>
      <w:jc w:val="left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rsid w:val="0061614B"/>
    <w:rPr>
      <w:rFonts w:asciiTheme="majorHAnsi" w:hAnsiTheme="majorHAnsi" w:cs="Arial"/>
      <w:bCs/>
      <w:kern w:val="1"/>
      <w:sz w:val="22"/>
      <w:szCs w:val="32"/>
      <w:lang w:eastAsia="ar-SA"/>
    </w:rPr>
  </w:style>
  <w:style w:type="character" w:customStyle="1" w:styleId="Heading1Char">
    <w:name w:val="Heading 1 Char"/>
    <w:basedOn w:val="DefaultParagraphFont"/>
    <w:link w:val="Heading1"/>
    <w:rsid w:val="00CB52AD"/>
    <w:rPr>
      <w:rFonts w:asciiTheme="majorHAnsi" w:hAnsiTheme="majorHAnsi" w:cs="Arial"/>
      <w:b/>
      <w:kern w:val="1"/>
      <w:sz w:val="36"/>
      <w:szCs w:val="32"/>
      <w:lang w:eastAsia="ar-SA"/>
    </w:rPr>
  </w:style>
  <w:style w:type="paragraph" w:customStyle="1" w:styleId="Textbody">
    <w:name w:val="Text body"/>
    <w:basedOn w:val="Normal"/>
    <w:rsid w:val="00840EB1"/>
    <w:pPr>
      <w:autoSpaceDN w:val="0"/>
      <w:spacing w:after="140" w:line="276" w:lineRule="auto"/>
      <w:jc w:val="left"/>
      <w:textAlignment w:val="baseline"/>
    </w:pPr>
    <w:rPr>
      <w:rFonts w:ascii="Times New Roman" w:eastAsia="Droid Sans Fallback" w:hAnsi="Times New Roman" w:cs="FreeSans"/>
      <w:kern w:val="3"/>
      <w:sz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4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877A9-EAA3-4616-89E0-7853CC70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Travail écrit 1</vt:lpstr>
    </vt:vector>
  </TitlesOfParts>
  <Company>HEIG-VD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écrit 1</dc:title>
  <dc:creator>Christian Buchs</dc:creator>
  <cp:lastModifiedBy>Nathanael Mizutani</cp:lastModifiedBy>
  <cp:revision>15</cp:revision>
  <cp:lastPrinted>2019-06-12T17:04:00Z</cp:lastPrinted>
  <dcterms:created xsi:type="dcterms:W3CDTF">2019-06-12T16:00:00Z</dcterms:created>
  <dcterms:modified xsi:type="dcterms:W3CDTF">2019-06-12T17:05:00Z</dcterms:modified>
</cp:coreProperties>
</file>